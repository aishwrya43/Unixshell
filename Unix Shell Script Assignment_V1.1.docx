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9F" w:rsidRDefault="0058369F"/>
    <w:p w:rsidR="0058369F" w:rsidRPr="0058369F" w:rsidRDefault="00E27A4C" w:rsidP="0058369F">
      <w:r>
        <w:rPr>
          <w:noProof/>
        </w:rPr>
        <mc:AlternateContent>
          <mc:Choice Requires="wps">
            <w:drawing>
              <wp:anchor distT="0" distB="0" distL="114300" distR="114300" simplePos="0" relativeHeight="251661312" behindDoc="0" locked="0" layoutInCell="1" allowOverlap="1" wp14:anchorId="2FE131AD" wp14:editId="6D3B98EE">
                <wp:simplePos x="0" y="0"/>
                <wp:positionH relativeFrom="column">
                  <wp:posOffset>-47625</wp:posOffset>
                </wp:positionH>
                <wp:positionV relativeFrom="paragraph">
                  <wp:posOffset>238760</wp:posOffset>
                </wp:positionV>
                <wp:extent cx="6034405" cy="115252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466" w:rsidRDefault="00C64466" w:rsidP="00C6446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Unix Shell Scripting</w:t>
                            </w:r>
                          </w:p>
                          <w:p w:rsidR="00E27A4C" w:rsidRDefault="00E27A4C" w:rsidP="00BE79FC">
                            <w:pPr>
                              <w:jc w:val="center"/>
                              <w:rPr>
                                <w:rFonts w:ascii="Arial" w:eastAsia="Calibri" w:hAnsi="Arial" w:cs="Arial"/>
                                <w:b/>
                                <w:color w:val="BE3A3A" w:themeColor="text2"/>
                                <w:sz w:val="64"/>
                                <w:szCs w:val="64"/>
                              </w:rPr>
                            </w:pPr>
                          </w:p>
                          <w:p w:rsidR="00E27A4C" w:rsidRDefault="00E27A4C" w:rsidP="00BE79FC">
                            <w:pPr>
                              <w:jc w:val="center"/>
                              <w:rPr>
                                <w:rFonts w:ascii="Arial" w:eastAsia="Calibri" w:hAnsi="Arial" w:cs="Arial"/>
                                <w:b/>
                                <w:color w:val="BE3A3A" w:themeColor="text2"/>
                                <w:sz w:val="64"/>
                                <w:szCs w:val="64"/>
                              </w:rPr>
                            </w:pP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75pt;margin-top:18.8pt;width:475.1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" filled="f" stroked="f">
                <v:textbox>
                  <w:txbxContent>
                    <w:p w:rsidR="00C64466" w:rsidRDefault="00C64466" w:rsidP="00C6446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Unix Shell Scripting</w:t>
                      </w:r>
                    </w:p>
                    <w:p w:rsidR="00E27A4C" w:rsidRDefault="00E27A4C" w:rsidP="00BE79FC">
                      <w:pPr>
                        <w:jc w:val="center"/>
                        <w:rPr>
                          <w:rFonts w:ascii="Arial" w:eastAsia="Calibri" w:hAnsi="Arial" w:cs="Arial"/>
                          <w:b/>
                          <w:color w:val="BE3A3A" w:themeColor="text2"/>
                          <w:sz w:val="64"/>
                          <w:szCs w:val="64"/>
                        </w:rPr>
                      </w:pPr>
                    </w:p>
                    <w:p w:rsidR="00E27A4C" w:rsidRDefault="00E27A4C" w:rsidP="00BE79FC">
                      <w:pPr>
                        <w:jc w:val="center"/>
                        <w:rPr>
                          <w:rFonts w:ascii="Arial" w:eastAsia="Calibri" w:hAnsi="Arial" w:cs="Arial"/>
                          <w:b/>
                          <w:color w:val="BE3A3A" w:themeColor="text2"/>
                          <w:sz w:val="64"/>
                          <w:szCs w:val="64"/>
                        </w:rPr>
                      </w:pP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v:textbox>
              </v:shape>
            </w:pict>
          </mc:Fallback>
        </mc:AlternateContent>
      </w:r>
    </w:p>
    <w:p w:rsidR="008C05AA" w:rsidRDefault="008C05AA" w:rsidP="0058369F"/>
    <w:p w:rsidR="00E27A4C" w:rsidRPr="00E27A4C" w:rsidRDefault="00E27A4C" w:rsidP="00E27A4C">
      <w:pPr>
        <w:tabs>
          <w:tab w:val="left" w:pos="4047"/>
        </w:tabs>
      </w:pPr>
    </w:p>
    <w:p w:rsidR="00602C7A" w:rsidRDefault="00602C7A" w:rsidP="00E27A4C">
      <w:pPr>
        <w:tabs>
          <w:tab w:val="left" w:pos="4047"/>
        </w:tabs>
        <w:spacing w:after="100" w:afterAutospacing="1" w:line="240" w:lineRule="auto"/>
        <w:contextualSpacing/>
        <w:jc w:val="center"/>
        <w:rPr>
          <w:b/>
          <w:bCs/>
          <w:color w:val="C00000"/>
          <w:sz w:val="36"/>
          <w:szCs w:val="36"/>
        </w:rPr>
      </w:pPr>
    </w:p>
    <w:p w:rsidR="00602C7A" w:rsidRDefault="00602C7A" w:rsidP="00E27A4C">
      <w:pPr>
        <w:tabs>
          <w:tab w:val="left" w:pos="4047"/>
        </w:tabs>
        <w:spacing w:after="100" w:afterAutospacing="1" w:line="240" w:lineRule="auto"/>
        <w:contextualSpacing/>
        <w:jc w:val="center"/>
        <w:rPr>
          <w:b/>
          <w:bCs/>
          <w:color w:val="C00000"/>
          <w:sz w:val="36"/>
          <w:szCs w:val="36"/>
        </w:rPr>
      </w:pPr>
    </w:p>
    <w:p w:rsidR="00602C7A" w:rsidRDefault="00E27A4C" w:rsidP="00602C7A">
      <w:pPr>
        <w:tabs>
          <w:tab w:val="left" w:pos="4047"/>
        </w:tabs>
        <w:spacing w:after="100" w:afterAutospacing="1" w:line="240" w:lineRule="auto"/>
        <w:contextualSpacing/>
        <w:jc w:val="center"/>
        <w:rPr>
          <w:b/>
          <w:bCs/>
          <w:color w:val="C00000"/>
          <w:sz w:val="36"/>
          <w:szCs w:val="36"/>
        </w:rPr>
      </w:pPr>
      <w:r>
        <w:rPr>
          <w:b/>
          <w:bCs/>
          <w:color w:val="C00000"/>
          <w:sz w:val="36"/>
          <w:szCs w:val="36"/>
        </w:rPr>
        <w:t>Technical</w:t>
      </w:r>
      <w:r w:rsidRPr="000E33BB">
        <w:rPr>
          <w:b/>
          <w:bCs/>
          <w:color w:val="C00000"/>
          <w:sz w:val="36"/>
          <w:szCs w:val="36"/>
        </w:rPr>
        <w:t xml:space="preserve"> L</w:t>
      </w:r>
      <w:r>
        <w:rPr>
          <w:b/>
          <w:bCs/>
          <w:color w:val="C00000"/>
          <w:sz w:val="36"/>
          <w:szCs w:val="36"/>
        </w:rPr>
        <w:t>earning Services</w:t>
      </w:r>
    </w:p>
    <w:p w:rsidR="00C64466" w:rsidRPr="002D3108" w:rsidRDefault="00C64466" w:rsidP="00C64466">
      <w:pPr>
        <w:rPr>
          <w:sz w:val="36"/>
          <w:szCs w:val="36"/>
        </w:rPr>
      </w:pPr>
    </w:p>
    <w:p w:rsidR="00C64466" w:rsidRDefault="00C64466" w:rsidP="00C64466">
      <w:pPr>
        <w:jc w:val="center"/>
        <w:rPr>
          <w:b/>
          <w:bCs/>
          <w:sz w:val="36"/>
          <w:szCs w:val="36"/>
        </w:rPr>
      </w:pPr>
      <w:r>
        <w:rPr>
          <w:b/>
          <w:bCs/>
          <w:sz w:val="36"/>
          <w:szCs w:val="36"/>
        </w:rPr>
        <w:t>Unix</w:t>
      </w:r>
      <w:r w:rsidRPr="002D3108">
        <w:rPr>
          <w:b/>
          <w:bCs/>
          <w:sz w:val="36"/>
          <w:szCs w:val="36"/>
        </w:rPr>
        <w:t xml:space="preserve"> Shell script Assignment Day1</w:t>
      </w:r>
    </w:p>
    <w:p w:rsidR="00415E25" w:rsidRPr="0087757A" w:rsidRDefault="00415E25" w:rsidP="00415E25">
      <w:pPr>
        <w:rPr>
          <w:sz w:val="24"/>
          <w:szCs w:val="24"/>
        </w:rPr>
      </w:pPr>
      <w:r w:rsidRPr="0087757A">
        <w:rPr>
          <w:sz w:val="24"/>
          <w:szCs w:val="24"/>
        </w:rPr>
        <w:t>Concept:   Shell Scripting</w:t>
      </w:r>
      <w:r w:rsidRPr="0087757A">
        <w:rPr>
          <w:sz w:val="24"/>
          <w:szCs w:val="24"/>
        </w:rPr>
        <w:tab/>
      </w:r>
      <w:r w:rsidRPr="0087757A">
        <w:rPr>
          <w:sz w:val="24"/>
          <w:szCs w:val="24"/>
        </w:rPr>
        <w:tab/>
      </w:r>
      <w:r w:rsidRPr="0087757A">
        <w:rPr>
          <w:sz w:val="24"/>
          <w:szCs w:val="24"/>
        </w:rPr>
        <w:tab/>
      </w:r>
      <w:r w:rsidRPr="0087757A">
        <w:rPr>
          <w:sz w:val="24"/>
          <w:szCs w:val="24"/>
        </w:rPr>
        <w:tab/>
      </w:r>
      <w:r w:rsidRPr="0087757A">
        <w:rPr>
          <w:sz w:val="24"/>
          <w:szCs w:val="24"/>
        </w:rPr>
        <w:tab/>
      </w:r>
      <w:r w:rsidRPr="0087757A">
        <w:rPr>
          <w:sz w:val="24"/>
          <w:szCs w:val="24"/>
        </w:rPr>
        <w:tab/>
      </w:r>
    </w:p>
    <w:p w:rsidR="00415E25" w:rsidRPr="0087757A" w:rsidRDefault="00415E25" w:rsidP="00415E25">
      <w:pPr>
        <w:rPr>
          <w:sz w:val="24"/>
          <w:szCs w:val="24"/>
        </w:rPr>
      </w:pPr>
      <w:r w:rsidRPr="0087757A">
        <w:rPr>
          <w:sz w:val="24"/>
          <w:szCs w:val="24"/>
        </w:rPr>
        <w:t xml:space="preserve">Objective: At the end of the assignment, participants will be able to understand and  </w:t>
      </w:r>
      <w:r w:rsidRPr="0087757A">
        <w:rPr>
          <w:sz w:val="24"/>
          <w:szCs w:val="24"/>
        </w:rPr>
        <w:br/>
        <w:t xml:space="preserve">                  implement:</w:t>
      </w:r>
    </w:p>
    <w:p w:rsidR="00415E25" w:rsidRPr="00C33ED6" w:rsidRDefault="00415E25" w:rsidP="00C33ED6">
      <w:pPr>
        <w:widowControl w:val="0"/>
        <w:numPr>
          <w:ilvl w:val="0"/>
          <w:numId w:val="8"/>
        </w:numPr>
        <w:suppressAutoHyphens/>
        <w:spacing w:after="0" w:line="240" w:lineRule="auto"/>
        <w:rPr>
          <w:sz w:val="24"/>
          <w:szCs w:val="24"/>
        </w:rPr>
      </w:pPr>
      <w:r w:rsidRPr="0087757A">
        <w:rPr>
          <w:sz w:val="24"/>
          <w:szCs w:val="24"/>
        </w:rPr>
        <w:t>Shell fundamentals</w:t>
      </w:r>
    </w:p>
    <w:p w:rsidR="00415E25" w:rsidRDefault="00415E25" w:rsidP="00415E25">
      <w:pPr>
        <w:widowControl w:val="0"/>
        <w:numPr>
          <w:ilvl w:val="0"/>
          <w:numId w:val="8"/>
        </w:numPr>
        <w:suppressAutoHyphens/>
        <w:spacing w:after="0" w:line="240" w:lineRule="auto"/>
        <w:rPr>
          <w:sz w:val="24"/>
          <w:szCs w:val="24"/>
        </w:rPr>
      </w:pPr>
      <w:r w:rsidRPr="0087757A">
        <w:rPr>
          <w:sz w:val="24"/>
          <w:szCs w:val="24"/>
        </w:rPr>
        <w:t>Shell Scripting constructs</w:t>
      </w:r>
      <w:r w:rsidR="00C33ED6">
        <w:rPr>
          <w:sz w:val="24"/>
          <w:szCs w:val="24"/>
        </w:rPr>
        <w:t xml:space="preserve"> </w:t>
      </w:r>
    </w:p>
    <w:p w:rsidR="00415E25" w:rsidRPr="00415E25" w:rsidRDefault="00415E25" w:rsidP="00415E25">
      <w:pPr>
        <w:widowControl w:val="0"/>
        <w:suppressAutoHyphens/>
        <w:spacing w:after="0" w:line="240" w:lineRule="auto"/>
        <w:ind w:left="2295"/>
        <w:rPr>
          <w:sz w:val="24"/>
          <w:szCs w:val="24"/>
        </w:rPr>
      </w:pPr>
    </w:p>
    <w:p w:rsidR="00415E25" w:rsidRPr="0087757A" w:rsidRDefault="00415E25" w:rsidP="00415E25">
      <w:pPr>
        <w:pStyle w:val="NormalWeb"/>
        <w:numPr>
          <w:ilvl w:val="0"/>
          <w:numId w:val="9"/>
        </w:numPr>
        <w:spacing w:beforeAutospacing="0" w:after="0" w:afterAutospacing="0"/>
        <w:rPr>
          <w:rFonts w:cs="Tahoma"/>
        </w:rPr>
      </w:pPr>
      <w:r w:rsidRPr="0087757A">
        <w:rPr>
          <w:rFonts w:cs="Tahoma"/>
        </w:rPr>
        <w:t xml:space="preserve">Accept the first name, middle name, and last name of a person in variables fname, mname and lname respectively. Greet the person (take his full name) using appropriate message. </w:t>
      </w:r>
    </w:p>
    <w:p w:rsidR="00415E25" w:rsidRPr="0087757A" w:rsidRDefault="00415E25" w:rsidP="00415E25">
      <w:pPr>
        <w:pStyle w:val="NormalWeb"/>
        <w:numPr>
          <w:ilvl w:val="0"/>
          <w:numId w:val="9"/>
        </w:numPr>
        <w:spacing w:beforeAutospacing="0" w:after="0" w:afterAutospacing="0"/>
        <w:rPr>
          <w:rFonts w:cs="Tahoma"/>
        </w:rPr>
      </w:pPr>
      <w:r w:rsidRPr="0087757A">
        <w:rPr>
          <w:rFonts w:cs="Tahoma"/>
        </w:rPr>
        <w:t>Add some Employee records in the “emp.dat” file manually. The fields to be considered are “EMPID”, “EName”, “Marks_JAVA”, “Marks_J2EE”, “Marks_UNIX”.</w:t>
      </w:r>
      <w:r w:rsidRPr="0087757A">
        <w:rPr>
          <w:rFonts w:cs="Tahoma"/>
        </w:rPr>
        <w:br/>
        <w:t xml:space="preserve"> Write a script which does the following </w:t>
      </w:r>
    </w:p>
    <w:p w:rsidR="00415E25" w:rsidRPr="0087757A" w:rsidRDefault="00415E25" w:rsidP="00415E25">
      <w:pPr>
        <w:pStyle w:val="NormalWeb"/>
        <w:numPr>
          <w:ilvl w:val="1"/>
          <w:numId w:val="9"/>
        </w:numPr>
        <w:tabs>
          <w:tab w:val="left" w:pos="720"/>
        </w:tabs>
        <w:spacing w:beforeAutospacing="0" w:after="0" w:afterAutospacing="0"/>
        <w:rPr>
          <w:rFonts w:cs="Tahoma"/>
        </w:rPr>
      </w:pPr>
      <w:r w:rsidRPr="0087757A">
        <w:rPr>
          <w:rFonts w:cs="Tahoma"/>
        </w:rPr>
        <w:t>Ask user to enter empid, if the EMPID already exists, then store the record with following message “EMPID exists” in a log file “log1”.</w:t>
      </w:r>
    </w:p>
    <w:p w:rsidR="00415E25" w:rsidRPr="0087757A" w:rsidRDefault="00415E25" w:rsidP="00415E25">
      <w:pPr>
        <w:pStyle w:val="NormalWeb"/>
        <w:numPr>
          <w:ilvl w:val="1"/>
          <w:numId w:val="9"/>
        </w:numPr>
        <w:tabs>
          <w:tab w:val="left" w:pos="720"/>
        </w:tabs>
        <w:spacing w:beforeAutospacing="0" w:after="0" w:afterAutospacing="0"/>
        <w:rPr>
          <w:rFonts w:cs="Tahoma"/>
        </w:rPr>
      </w:pPr>
      <w:r w:rsidRPr="0087757A">
        <w:rPr>
          <w:rFonts w:cs="Tahoma"/>
        </w:rPr>
        <w:t>If the marks in the subjects is not in the range of 1 – 99 then store such a record followed by a message “marks out of range” in “log1”</w:t>
      </w:r>
    </w:p>
    <w:p w:rsidR="00415E25" w:rsidRDefault="00415E25" w:rsidP="00415E25">
      <w:pPr>
        <w:pStyle w:val="NormalWeb"/>
        <w:numPr>
          <w:ilvl w:val="1"/>
          <w:numId w:val="9"/>
        </w:numPr>
        <w:tabs>
          <w:tab w:val="left" w:pos="720"/>
        </w:tabs>
        <w:spacing w:beforeAutospacing="0" w:after="0" w:afterAutospacing="0"/>
        <w:rPr>
          <w:rFonts w:cs="Tahoma"/>
        </w:rPr>
      </w:pPr>
      <w:r w:rsidRPr="0087757A">
        <w:rPr>
          <w:rFonts w:cs="Tahoma"/>
        </w:rPr>
        <w:t>If the data is valid, the calculate total, percentage</w:t>
      </w:r>
      <w:r w:rsidR="00671B62">
        <w:rPr>
          <w:rFonts w:cs="Tahoma"/>
        </w:rPr>
        <w:t xml:space="preserve"> </w:t>
      </w:r>
      <w:r w:rsidRPr="0087757A">
        <w:rPr>
          <w:rFonts w:cs="Tahoma"/>
        </w:rPr>
        <w:t>and display on the terminal</w:t>
      </w:r>
    </w:p>
    <w:p w:rsidR="00F654E6" w:rsidRDefault="00F654E6" w:rsidP="00F654E6">
      <w:pPr>
        <w:pStyle w:val="NormalWeb"/>
        <w:tabs>
          <w:tab w:val="left" w:pos="720"/>
        </w:tabs>
        <w:spacing w:beforeAutospacing="0" w:after="0" w:afterAutospacing="0"/>
        <w:ind w:left="1800"/>
        <w:rPr>
          <w:rFonts w:cs="Tahoma"/>
        </w:rPr>
      </w:pPr>
    </w:p>
    <w:p w:rsidR="00C33ED6" w:rsidRDefault="00C33ED6" w:rsidP="00F654E6">
      <w:pPr>
        <w:pStyle w:val="NormalWeb"/>
        <w:tabs>
          <w:tab w:val="left" w:pos="720"/>
        </w:tabs>
        <w:spacing w:beforeAutospacing="0" w:after="0" w:afterAutospacing="0"/>
        <w:ind w:left="1800"/>
        <w:rPr>
          <w:rFonts w:cs="Tahoma"/>
        </w:rPr>
      </w:pPr>
    </w:p>
    <w:p w:rsidR="00671B62" w:rsidRDefault="00671B62" w:rsidP="00F654E6">
      <w:pPr>
        <w:pStyle w:val="NormalWeb"/>
        <w:tabs>
          <w:tab w:val="left" w:pos="720"/>
        </w:tabs>
        <w:spacing w:beforeAutospacing="0" w:after="0" w:afterAutospacing="0"/>
        <w:ind w:left="1800"/>
        <w:rPr>
          <w:rFonts w:cs="Tahoma"/>
        </w:rPr>
      </w:pPr>
    </w:p>
    <w:p w:rsidR="00671B62" w:rsidRPr="00415E25" w:rsidRDefault="00671B62" w:rsidP="00F654E6">
      <w:pPr>
        <w:pStyle w:val="NormalWeb"/>
        <w:tabs>
          <w:tab w:val="left" w:pos="720"/>
        </w:tabs>
        <w:spacing w:beforeAutospacing="0" w:after="0" w:afterAutospacing="0"/>
        <w:ind w:left="1800"/>
        <w:rPr>
          <w:rFonts w:cs="Tahoma"/>
        </w:rPr>
      </w:pPr>
    </w:p>
    <w:p w:rsidR="00415E25" w:rsidRPr="0087757A" w:rsidRDefault="00415E25" w:rsidP="00415E25">
      <w:pPr>
        <w:pStyle w:val="NormalWeb"/>
        <w:numPr>
          <w:ilvl w:val="0"/>
          <w:numId w:val="9"/>
        </w:numPr>
        <w:tabs>
          <w:tab w:val="left" w:pos="720"/>
        </w:tabs>
        <w:spacing w:beforeAutospacing="0" w:after="0" w:afterAutospacing="0"/>
      </w:pPr>
      <w:r w:rsidRPr="0087757A">
        <w:t>Write a menu based script which displays the following options :</w:t>
      </w:r>
    </w:p>
    <w:p w:rsidR="00415E25" w:rsidRPr="0087757A" w:rsidRDefault="00415E25" w:rsidP="00415E25">
      <w:pPr>
        <w:ind w:left="1418"/>
        <w:jc w:val="both"/>
        <w:rPr>
          <w:sz w:val="24"/>
          <w:szCs w:val="24"/>
        </w:rPr>
      </w:pPr>
      <w:r w:rsidRPr="0087757A">
        <w:rPr>
          <w:sz w:val="24"/>
          <w:szCs w:val="24"/>
        </w:rPr>
        <w:t xml:space="preserve">Accept roll number, name, </w:t>
      </w:r>
      <w:r w:rsidR="00F72481" w:rsidRPr="0087757A">
        <w:rPr>
          <w:sz w:val="24"/>
          <w:szCs w:val="24"/>
        </w:rPr>
        <w:t>and marks</w:t>
      </w:r>
      <w:r w:rsidRPr="0087757A">
        <w:rPr>
          <w:sz w:val="24"/>
          <w:szCs w:val="24"/>
        </w:rPr>
        <w:t xml:space="preserve"> in sub1, sub2 and su</w:t>
      </w:r>
      <w:r w:rsidR="00671B62">
        <w:rPr>
          <w:sz w:val="24"/>
          <w:szCs w:val="24"/>
        </w:rPr>
        <w:t>b3. Calculate total, percentage</w:t>
      </w:r>
      <w:r w:rsidR="00F72481">
        <w:rPr>
          <w:sz w:val="24"/>
          <w:szCs w:val="24"/>
        </w:rPr>
        <w:t xml:space="preserve"> </w:t>
      </w:r>
      <w:r w:rsidR="00671B62">
        <w:rPr>
          <w:sz w:val="24"/>
          <w:szCs w:val="24"/>
        </w:rPr>
        <w:t>&amp;</w:t>
      </w:r>
      <w:r w:rsidRPr="0087757A">
        <w:rPr>
          <w:sz w:val="24"/>
          <w:szCs w:val="24"/>
        </w:rPr>
        <w:t xml:space="preserve"> grade and enter the record in a file “student”. The marks are out of 100 in each subject. Allow the user </w:t>
      </w:r>
      <w:r>
        <w:rPr>
          <w:sz w:val="24"/>
          <w:szCs w:val="24"/>
        </w:rPr>
        <w:t>to enter any number of records.</w:t>
      </w:r>
    </w:p>
    <w:p w:rsidR="00415E25" w:rsidRPr="0087757A" w:rsidRDefault="00415E25" w:rsidP="00415E25">
      <w:pPr>
        <w:jc w:val="both"/>
        <w:rPr>
          <w:sz w:val="24"/>
          <w:szCs w:val="24"/>
        </w:rPr>
      </w:pPr>
      <w:r w:rsidRPr="0087757A">
        <w:rPr>
          <w:sz w:val="24"/>
          <w:szCs w:val="24"/>
        </w:rPr>
        <w:tab/>
        <w:t xml:space="preserve">           Grade is found out as </w:t>
      </w:r>
      <w:r w:rsidR="00F72481" w:rsidRPr="0087757A">
        <w:rPr>
          <w:sz w:val="24"/>
          <w:szCs w:val="24"/>
        </w:rPr>
        <w:t>follows:</w:t>
      </w:r>
    </w:p>
    <w:p w:rsidR="00415E25" w:rsidRPr="0087757A" w:rsidRDefault="00415E25" w:rsidP="00415E25">
      <w:pPr>
        <w:jc w:val="both"/>
        <w:rPr>
          <w:sz w:val="24"/>
          <w:szCs w:val="24"/>
        </w:rPr>
      </w:pPr>
      <w:r w:rsidRPr="0087757A">
        <w:rPr>
          <w:sz w:val="24"/>
          <w:szCs w:val="24"/>
        </w:rPr>
        <w:tab/>
      </w:r>
      <w:r w:rsidRPr="0087757A">
        <w:rPr>
          <w:sz w:val="24"/>
          <w:szCs w:val="24"/>
        </w:rPr>
        <w:tab/>
        <w:t xml:space="preserve">Percentage </w:t>
      </w:r>
      <w:r w:rsidRPr="0087757A">
        <w:rPr>
          <w:sz w:val="24"/>
          <w:szCs w:val="24"/>
        </w:rPr>
        <w:tab/>
      </w:r>
      <w:r w:rsidRPr="0087757A">
        <w:rPr>
          <w:sz w:val="24"/>
          <w:szCs w:val="24"/>
        </w:rPr>
        <w:tab/>
        <w:t>Grade</w:t>
      </w:r>
    </w:p>
    <w:p w:rsidR="00415E25" w:rsidRPr="0087757A" w:rsidRDefault="00415E25" w:rsidP="00415E25">
      <w:pPr>
        <w:jc w:val="both"/>
        <w:rPr>
          <w:sz w:val="24"/>
          <w:szCs w:val="24"/>
        </w:rPr>
      </w:pPr>
      <w:r w:rsidRPr="0087757A">
        <w:rPr>
          <w:sz w:val="24"/>
          <w:szCs w:val="24"/>
        </w:rPr>
        <w:tab/>
      </w:r>
      <w:r w:rsidRPr="0087757A">
        <w:rPr>
          <w:sz w:val="24"/>
          <w:szCs w:val="24"/>
        </w:rPr>
        <w:tab/>
        <w:t>&lt; 35</w:t>
      </w:r>
      <w:r w:rsidRPr="0087757A">
        <w:rPr>
          <w:sz w:val="24"/>
          <w:szCs w:val="24"/>
        </w:rPr>
        <w:tab/>
      </w:r>
      <w:r w:rsidRPr="0087757A">
        <w:rPr>
          <w:sz w:val="24"/>
          <w:szCs w:val="24"/>
        </w:rPr>
        <w:tab/>
      </w:r>
      <w:r w:rsidRPr="0087757A">
        <w:rPr>
          <w:sz w:val="24"/>
          <w:szCs w:val="24"/>
        </w:rPr>
        <w:tab/>
        <w:t xml:space="preserve"> Fail</w:t>
      </w:r>
    </w:p>
    <w:p w:rsidR="00415E25" w:rsidRPr="0087757A" w:rsidRDefault="00415E25" w:rsidP="00415E25">
      <w:pPr>
        <w:jc w:val="both"/>
        <w:rPr>
          <w:sz w:val="24"/>
          <w:szCs w:val="24"/>
        </w:rPr>
      </w:pPr>
      <w:r w:rsidRPr="0087757A">
        <w:rPr>
          <w:sz w:val="24"/>
          <w:szCs w:val="24"/>
        </w:rPr>
        <w:tab/>
      </w:r>
      <w:r w:rsidRPr="0087757A">
        <w:rPr>
          <w:sz w:val="24"/>
          <w:szCs w:val="24"/>
        </w:rPr>
        <w:tab/>
        <w:t>&gt;= 35 &amp; &lt; 50</w:t>
      </w:r>
      <w:r w:rsidRPr="0087757A">
        <w:rPr>
          <w:sz w:val="24"/>
          <w:szCs w:val="24"/>
        </w:rPr>
        <w:tab/>
      </w:r>
      <w:r w:rsidRPr="0087757A">
        <w:rPr>
          <w:sz w:val="24"/>
          <w:szCs w:val="24"/>
        </w:rPr>
        <w:tab/>
        <w:t>Third</w:t>
      </w:r>
    </w:p>
    <w:p w:rsidR="00415E25" w:rsidRPr="0087757A" w:rsidRDefault="00415E25" w:rsidP="00415E25">
      <w:pPr>
        <w:jc w:val="both"/>
        <w:rPr>
          <w:sz w:val="24"/>
          <w:szCs w:val="24"/>
        </w:rPr>
      </w:pPr>
      <w:r w:rsidRPr="0087757A">
        <w:rPr>
          <w:sz w:val="24"/>
          <w:szCs w:val="24"/>
        </w:rPr>
        <w:tab/>
      </w:r>
      <w:r w:rsidRPr="0087757A">
        <w:rPr>
          <w:sz w:val="24"/>
          <w:szCs w:val="24"/>
        </w:rPr>
        <w:tab/>
        <w:t>&gt;= 50 &amp; &lt; 60</w:t>
      </w:r>
      <w:r w:rsidRPr="0087757A">
        <w:rPr>
          <w:sz w:val="24"/>
          <w:szCs w:val="24"/>
        </w:rPr>
        <w:tab/>
      </w:r>
      <w:r w:rsidRPr="0087757A">
        <w:rPr>
          <w:sz w:val="24"/>
          <w:szCs w:val="24"/>
        </w:rPr>
        <w:tab/>
        <w:t>Second</w:t>
      </w:r>
    </w:p>
    <w:p w:rsidR="00415E25" w:rsidRPr="0087757A" w:rsidRDefault="00415E25" w:rsidP="00415E25">
      <w:pPr>
        <w:jc w:val="both"/>
        <w:rPr>
          <w:sz w:val="24"/>
          <w:szCs w:val="24"/>
        </w:rPr>
      </w:pPr>
      <w:r w:rsidRPr="0087757A">
        <w:rPr>
          <w:sz w:val="24"/>
          <w:szCs w:val="24"/>
        </w:rPr>
        <w:tab/>
      </w:r>
      <w:r w:rsidRPr="0087757A">
        <w:rPr>
          <w:sz w:val="24"/>
          <w:szCs w:val="24"/>
        </w:rPr>
        <w:tab/>
        <w:t>&gt;= 60 &amp; &lt; 75</w:t>
      </w:r>
      <w:r w:rsidRPr="0087757A">
        <w:rPr>
          <w:sz w:val="24"/>
          <w:szCs w:val="24"/>
        </w:rPr>
        <w:tab/>
      </w:r>
      <w:r w:rsidRPr="0087757A">
        <w:rPr>
          <w:sz w:val="24"/>
          <w:szCs w:val="24"/>
        </w:rPr>
        <w:tab/>
        <w:t>First</w:t>
      </w:r>
    </w:p>
    <w:p w:rsidR="00415E25" w:rsidRPr="0087757A" w:rsidRDefault="00F72481" w:rsidP="00415E25">
      <w:pPr>
        <w:jc w:val="both"/>
        <w:rPr>
          <w:sz w:val="24"/>
          <w:szCs w:val="24"/>
        </w:rPr>
      </w:pPr>
      <w:r>
        <w:rPr>
          <w:sz w:val="24"/>
          <w:szCs w:val="24"/>
        </w:rPr>
        <w:tab/>
      </w:r>
      <w:r>
        <w:rPr>
          <w:sz w:val="24"/>
          <w:szCs w:val="24"/>
        </w:rPr>
        <w:tab/>
        <w:t xml:space="preserve">&gt;= 75 </w:t>
      </w:r>
      <w:r>
        <w:rPr>
          <w:sz w:val="24"/>
          <w:szCs w:val="24"/>
        </w:rPr>
        <w:tab/>
      </w:r>
      <w:r>
        <w:rPr>
          <w:sz w:val="24"/>
          <w:szCs w:val="24"/>
        </w:rPr>
        <w:tab/>
      </w:r>
      <w:r>
        <w:rPr>
          <w:sz w:val="24"/>
          <w:szCs w:val="24"/>
        </w:rPr>
        <w:tab/>
        <w:t>Distinction</w:t>
      </w:r>
    </w:p>
    <w:p w:rsidR="00415E25" w:rsidRPr="0087757A" w:rsidRDefault="00415E25" w:rsidP="00415E25">
      <w:pPr>
        <w:jc w:val="both"/>
        <w:rPr>
          <w:sz w:val="24"/>
          <w:szCs w:val="24"/>
        </w:rPr>
      </w:pPr>
      <w:r w:rsidRPr="0087757A">
        <w:rPr>
          <w:sz w:val="24"/>
          <w:szCs w:val="24"/>
        </w:rPr>
        <w:tab/>
      </w:r>
      <w:r w:rsidR="00C33ED6">
        <w:rPr>
          <w:sz w:val="24"/>
          <w:szCs w:val="24"/>
        </w:rPr>
        <w:tab/>
      </w:r>
      <w:r w:rsidRPr="0087757A">
        <w:rPr>
          <w:sz w:val="24"/>
          <w:szCs w:val="24"/>
        </w:rPr>
        <w:t xml:space="preserve"> </w:t>
      </w:r>
    </w:p>
    <w:p w:rsidR="00415E25" w:rsidRPr="0087757A" w:rsidRDefault="00415E25" w:rsidP="00415E25">
      <w:pPr>
        <w:pStyle w:val="NormalWeb"/>
        <w:numPr>
          <w:ilvl w:val="0"/>
          <w:numId w:val="9"/>
        </w:numPr>
        <w:tabs>
          <w:tab w:val="left" w:pos="720"/>
        </w:tabs>
        <w:spacing w:beforeAutospacing="0" w:after="0" w:afterAutospacing="0"/>
      </w:pPr>
      <w:r w:rsidRPr="0087757A">
        <w:t>Accept roll number from the user. Search it in the “student” file. If it is present, then display name, percentage</w:t>
      </w:r>
      <w:r w:rsidR="00F72481">
        <w:t xml:space="preserve"> and </w:t>
      </w:r>
      <w:r w:rsidRPr="0087757A">
        <w:t xml:space="preserve">grade of the student. If the roll number is not present, then display a message “not found”. </w:t>
      </w:r>
    </w:p>
    <w:p w:rsidR="00415E25" w:rsidRPr="0087757A" w:rsidRDefault="00415E25" w:rsidP="00415E25">
      <w:pPr>
        <w:pStyle w:val="NormalWeb"/>
        <w:numPr>
          <w:ilvl w:val="0"/>
          <w:numId w:val="9"/>
        </w:numPr>
        <w:tabs>
          <w:tab w:val="left" w:pos="720"/>
        </w:tabs>
        <w:spacing w:beforeAutospacing="0" w:after="0" w:afterAutospacing="0"/>
      </w:pPr>
      <w:r w:rsidRPr="0087757A">
        <w:t>Accept the roll number from the user. Search it in the file. If it is present, then delete the respective record from the “student” file. Get the confirmation from the user before deleting the record from the file. If the roll number is not present, then display suitable error message.</w:t>
      </w:r>
    </w:p>
    <w:p w:rsidR="00415E25" w:rsidRPr="00415E25" w:rsidRDefault="00415E25" w:rsidP="00415E25">
      <w:pPr>
        <w:pStyle w:val="NormalWeb"/>
        <w:numPr>
          <w:ilvl w:val="0"/>
          <w:numId w:val="9"/>
        </w:numPr>
        <w:tabs>
          <w:tab w:val="left" w:pos="720"/>
        </w:tabs>
        <w:spacing w:beforeAutospacing="0" w:after="0" w:afterAutospacing="0"/>
      </w:pPr>
      <w:r w:rsidRPr="0087757A">
        <w:t>Write a menu based script which displays the following options :</w:t>
      </w:r>
    </w:p>
    <w:p w:rsidR="00415E25" w:rsidRPr="0087757A" w:rsidRDefault="00415E25" w:rsidP="00415E25">
      <w:pPr>
        <w:numPr>
          <w:ilvl w:val="2"/>
          <w:numId w:val="36"/>
        </w:numPr>
        <w:spacing w:after="0" w:line="240" w:lineRule="auto"/>
        <w:jc w:val="both"/>
        <w:rPr>
          <w:sz w:val="24"/>
          <w:szCs w:val="24"/>
        </w:rPr>
      </w:pPr>
      <w:r w:rsidRPr="0087757A">
        <w:rPr>
          <w:sz w:val="24"/>
          <w:szCs w:val="24"/>
        </w:rPr>
        <w:t>Make a file.</w:t>
      </w:r>
    </w:p>
    <w:p w:rsidR="00415E25" w:rsidRPr="0087757A" w:rsidRDefault="00415E25" w:rsidP="00415E25">
      <w:pPr>
        <w:numPr>
          <w:ilvl w:val="2"/>
          <w:numId w:val="36"/>
        </w:numPr>
        <w:spacing w:after="0" w:line="240" w:lineRule="auto"/>
        <w:jc w:val="both"/>
        <w:rPr>
          <w:sz w:val="24"/>
          <w:szCs w:val="24"/>
        </w:rPr>
      </w:pPr>
      <w:r w:rsidRPr="0087757A">
        <w:rPr>
          <w:sz w:val="24"/>
          <w:szCs w:val="24"/>
        </w:rPr>
        <w:t>Display contents</w:t>
      </w:r>
    </w:p>
    <w:p w:rsidR="00415E25" w:rsidRPr="0087757A" w:rsidRDefault="00415E25" w:rsidP="00415E25">
      <w:pPr>
        <w:numPr>
          <w:ilvl w:val="2"/>
          <w:numId w:val="36"/>
        </w:numPr>
        <w:spacing w:after="0" w:line="240" w:lineRule="auto"/>
        <w:jc w:val="both"/>
        <w:rPr>
          <w:sz w:val="24"/>
          <w:szCs w:val="24"/>
        </w:rPr>
      </w:pPr>
      <w:r w:rsidRPr="0087757A">
        <w:rPr>
          <w:sz w:val="24"/>
          <w:szCs w:val="24"/>
        </w:rPr>
        <w:t>Copy the file</w:t>
      </w:r>
    </w:p>
    <w:p w:rsidR="00415E25" w:rsidRPr="0087757A" w:rsidRDefault="00415E25" w:rsidP="00415E25">
      <w:pPr>
        <w:numPr>
          <w:ilvl w:val="2"/>
          <w:numId w:val="36"/>
        </w:numPr>
        <w:spacing w:after="0" w:line="240" w:lineRule="auto"/>
        <w:jc w:val="both"/>
        <w:rPr>
          <w:sz w:val="24"/>
          <w:szCs w:val="24"/>
        </w:rPr>
      </w:pPr>
      <w:r w:rsidRPr="0087757A">
        <w:rPr>
          <w:sz w:val="24"/>
          <w:szCs w:val="24"/>
        </w:rPr>
        <w:t>Rename the file</w:t>
      </w:r>
    </w:p>
    <w:p w:rsidR="00415E25" w:rsidRPr="0087757A" w:rsidRDefault="00415E25" w:rsidP="00415E25">
      <w:pPr>
        <w:numPr>
          <w:ilvl w:val="2"/>
          <w:numId w:val="36"/>
        </w:numPr>
        <w:spacing w:after="0" w:line="240" w:lineRule="auto"/>
        <w:jc w:val="both"/>
        <w:rPr>
          <w:sz w:val="24"/>
          <w:szCs w:val="24"/>
        </w:rPr>
      </w:pPr>
      <w:r w:rsidRPr="0087757A">
        <w:rPr>
          <w:sz w:val="24"/>
          <w:szCs w:val="24"/>
        </w:rPr>
        <w:t>Delete the file</w:t>
      </w:r>
    </w:p>
    <w:p w:rsidR="00415E25" w:rsidRDefault="00415E25" w:rsidP="00415E25">
      <w:pPr>
        <w:numPr>
          <w:ilvl w:val="2"/>
          <w:numId w:val="36"/>
        </w:numPr>
        <w:spacing w:after="0" w:line="240" w:lineRule="auto"/>
        <w:jc w:val="both"/>
        <w:rPr>
          <w:sz w:val="24"/>
          <w:szCs w:val="24"/>
        </w:rPr>
      </w:pPr>
      <w:r w:rsidRPr="0087757A">
        <w:rPr>
          <w:sz w:val="24"/>
          <w:szCs w:val="24"/>
        </w:rPr>
        <w:t>Exit</w:t>
      </w:r>
    </w:p>
    <w:p w:rsidR="00415E25" w:rsidRDefault="00415E25" w:rsidP="00415E25">
      <w:pPr>
        <w:spacing w:after="0" w:line="240" w:lineRule="auto"/>
        <w:ind w:left="2340"/>
        <w:jc w:val="both"/>
        <w:rPr>
          <w:sz w:val="24"/>
          <w:szCs w:val="24"/>
        </w:rPr>
      </w:pPr>
    </w:p>
    <w:p w:rsidR="00415E25" w:rsidRDefault="00415E25" w:rsidP="00415E25">
      <w:pPr>
        <w:spacing w:after="0" w:line="240" w:lineRule="auto"/>
        <w:ind w:left="2340"/>
        <w:jc w:val="both"/>
        <w:rPr>
          <w:sz w:val="24"/>
          <w:szCs w:val="24"/>
        </w:rPr>
      </w:pPr>
    </w:p>
    <w:p w:rsidR="00F72481" w:rsidRDefault="00F72481" w:rsidP="00415E25">
      <w:pPr>
        <w:spacing w:after="0" w:line="240" w:lineRule="auto"/>
        <w:ind w:left="2340"/>
        <w:jc w:val="both"/>
        <w:rPr>
          <w:sz w:val="24"/>
          <w:szCs w:val="24"/>
        </w:rPr>
      </w:pPr>
    </w:p>
    <w:p w:rsidR="00F72481" w:rsidRDefault="00F72481" w:rsidP="00415E25">
      <w:pPr>
        <w:spacing w:after="0" w:line="240" w:lineRule="auto"/>
        <w:ind w:left="2340"/>
        <w:jc w:val="both"/>
        <w:rPr>
          <w:sz w:val="24"/>
          <w:szCs w:val="24"/>
        </w:rPr>
      </w:pPr>
    </w:p>
    <w:p w:rsidR="00F654E6" w:rsidRDefault="00F654E6" w:rsidP="00415E25">
      <w:pPr>
        <w:spacing w:after="0" w:line="240" w:lineRule="auto"/>
        <w:ind w:left="2340"/>
        <w:jc w:val="both"/>
        <w:rPr>
          <w:sz w:val="24"/>
          <w:szCs w:val="24"/>
        </w:rPr>
      </w:pPr>
    </w:p>
    <w:p w:rsidR="00F654E6" w:rsidRDefault="00F654E6" w:rsidP="00415E25">
      <w:pPr>
        <w:spacing w:after="0" w:line="240" w:lineRule="auto"/>
        <w:ind w:left="2340"/>
        <w:jc w:val="both"/>
        <w:rPr>
          <w:sz w:val="24"/>
          <w:szCs w:val="24"/>
        </w:rPr>
      </w:pPr>
    </w:p>
    <w:p w:rsidR="00415E25" w:rsidRPr="00415E25" w:rsidRDefault="00415E25" w:rsidP="00415E25">
      <w:pPr>
        <w:spacing w:after="0" w:line="240" w:lineRule="auto"/>
        <w:ind w:left="2340"/>
        <w:jc w:val="both"/>
        <w:rPr>
          <w:sz w:val="24"/>
          <w:szCs w:val="24"/>
        </w:rPr>
      </w:pPr>
    </w:p>
    <w:p w:rsidR="00415E25" w:rsidRPr="0087757A" w:rsidRDefault="00415E25" w:rsidP="00415E25">
      <w:pPr>
        <w:ind w:left="1980"/>
        <w:jc w:val="both"/>
        <w:rPr>
          <w:sz w:val="24"/>
          <w:szCs w:val="24"/>
        </w:rPr>
      </w:pPr>
      <w:r>
        <w:rPr>
          <w:sz w:val="24"/>
          <w:szCs w:val="24"/>
        </w:rPr>
        <w:t>Enter your option:</w:t>
      </w:r>
    </w:p>
    <w:p w:rsidR="00415E25" w:rsidRPr="0087757A" w:rsidRDefault="00415E25" w:rsidP="00415E25">
      <w:pPr>
        <w:ind w:left="1418"/>
        <w:jc w:val="both"/>
        <w:rPr>
          <w:sz w:val="24"/>
          <w:szCs w:val="24"/>
        </w:rPr>
      </w:pPr>
      <w:r w:rsidRPr="0087757A">
        <w:rPr>
          <w:sz w:val="24"/>
          <w:szCs w:val="24"/>
        </w:rPr>
        <w:t>If the user selects option 1, accept a file name from the user. If the file exists, then display an error message pass the control to the menu. If the file does not exist, then allow the user to enter some data. Pressing ^</w:t>
      </w:r>
      <w:r w:rsidR="00F72481">
        <w:rPr>
          <w:sz w:val="24"/>
          <w:szCs w:val="24"/>
        </w:rPr>
        <w:t>d</w:t>
      </w:r>
      <w:r w:rsidRPr="0087757A">
        <w:rPr>
          <w:sz w:val="24"/>
          <w:szCs w:val="24"/>
        </w:rPr>
        <w:t xml:space="preserve"> would save the</w:t>
      </w:r>
      <w:r>
        <w:rPr>
          <w:sz w:val="24"/>
          <w:szCs w:val="24"/>
        </w:rPr>
        <w:t xml:space="preserve"> contents and display the menu.</w:t>
      </w:r>
    </w:p>
    <w:p w:rsidR="00415E25" w:rsidRPr="0087757A" w:rsidRDefault="00415E25" w:rsidP="00415E25">
      <w:pPr>
        <w:ind w:left="1418"/>
        <w:jc w:val="both"/>
        <w:rPr>
          <w:sz w:val="24"/>
          <w:szCs w:val="24"/>
        </w:rPr>
      </w:pPr>
      <w:r w:rsidRPr="0087757A">
        <w:rPr>
          <w:sz w:val="24"/>
          <w:szCs w:val="24"/>
        </w:rPr>
        <w:t>If the user selects option 2, then accept a file name from the user. If the file exists, then display the contents of the file. If the file does not exist, then display suitable error message. After this process, display the</w:t>
      </w:r>
      <w:r>
        <w:rPr>
          <w:sz w:val="24"/>
          <w:szCs w:val="24"/>
        </w:rPr>
        <w:t xml:space="preserve"> menu to accept another option.</w:t>
      </w:r>
    </w:p>
    <w:p w:rsidR="00415E25" w:rsidRPr="0087757A" w:rsidRDefault="00415E25" w:rsidP="00415E25">
      <w:pPr>
        <w:ind w:left="1418"/>
        <w:jc w:val="both"/>
        <w:rPr>
          <w:sz w:val="24"/>
          <w:szCs w:val="24"/>
        </w:rPr>
      </w:pPr>
      <w:r w:rsidRPr="0087757A">
        <w:rPr>
          <w:sz w:val="24"/>
          <w:szCs w:val="24"/>
        </w:rPr>
        <w:t>Selecting Option 3 allows the user to accept the source file and target file. If the source file exists and is readable, then accept the target file name. If the source file does not exist, then display suitable error message. If the target file does not exist, then copy the contents of the source file to the target file. If the target file exists, then display suitable m</w:t>
      </w:r>
      <w:r>
        <w:rPr>
          <w:sz w:val="24"/>
          <w:szCs w:val="24"/>
        </w:rPr>
        <w:t>essage and go back to the menu.</w:t>
      </w:r>
    </w:p>
    <w:p w:rsidR="00415E25" w:rsidRPr="0087757A" w:rsidRDefault="00415E25" w:rsidP="00415E25">
      <w:pPr>
        <w:ind w:left="698"/>
        <w:jc w:val="both"/>
        <w:rPr>
          <w:sz w:val="24"/>
          <w:szCs w:val="24"/>
        </w:rPr>
      </w:pPr>
      <w:r w:rsidRPr="0087757A">
        <w:rPr>
          <w:sz w:val="24"/>
          <w:szCs w:val="24"/>
        </w:rPr>
        <w:tab/>
        <w:t xml:space="preserve">            Option 4 is similar to option 3 but rena</w:t>
      </w:r>
      <w:r>
        <w:rPr>
          <w:sz w:val="24"/>
          <w:szCs w:val="24"/>
        </w:rPr>
        <w:t>me the file instead of copying.</w:t>
      </w:r>
    </w:p>
    <w:p w:rsidR="00415E25" w:rsidRPr="0087757A" w:rsidRDefault="00415E25" w:rsidP="00415E25">
      <w:pPr>
        <w:ind w:left="1418"/>
        <w:jc w:val="both"/>
        <w:rPr>
          <w:sz w:val="24"/>
          <w:szCs w:val="24"/>
        </w:rPr>
      </w:pPr>
      <w:r w:rsidRPr="0087757A">
        <w:rPr>
          <w:sz w:val="24"/>
          <w:szCs w:val="24"/>
        </w:rPr>
        <w:t xml:space="preserve">Selecting option 5 allows the user to enter a file name. If the file exists, then check to see if it is writable. If so, then delete the file with confirmation from the user. If the file does not exist, then </w:t>
      </w:r>
      <w:r>
        <w:rPr>
          <w:sz w:val="24"/>
          <w:szCs w:val="24"/>
        </w:rPr>
        <w:t>display suitable error message.</w:t>
      </w:r>
    </w:p>
    <w:p w:rsidR="00415E25" w:rsidRPr="00415E25" w:rsidRDefault="00415E25" w:rsidP="00415E25">
      <w:pPr>
        <w:pStyle w:val="NormalWeb"/>
        <w:numPr>
          <w:ilvl w:val="0"/>
          <w:numId w:val="9"/>
        </w:numPr>
        <w:tabs>
          <w:tab w:val="left" w:pos="720"/>
        </w:tabs>
        <w:spacing w:beforeAutospacing="0" w:after="0" w:afterAutospacing="0"/>
      </w:pPr>
      <w:r w:rsidRPr="0087757A">
        <w:t>Write a menu based shell script which will perform arithmetic operations on two numbers which are inputted by user. Menu should display following operations</w:t>
      </w:r>
    </w:p>
    <w:p w:rsidR="00415E25" w:rsidRPr="0087757A" w:rsidRDefault="00415E25" w:rsidP="00415E25">
      <w:pPr>
        <w:tabs>
          <w:tab w:val="left" w:pos="360"/>
          <w:tab w:val="left" w:pos="720"/>
        </w:tabs>
        <w:ind w:left="1418"/>
        <w:rPr>
          <w:sz w:val="24"/>
          <w:szCs w:val="24"/>
          <w:lang w:val="fr-FR"/>
        </w:rPr>
      </w:pPr>
      <w:r w:rsidRPr="0087757A">
        <w:rPr>
          <w:sz w:val="24"/>
          <w:szCs w:val="24"/>
        </w:rPr>
        <w:t xml:space="preserve">              </w:t>
      </w:r>
      <w:r w:rsidRPr="0087757A">
        <w:rPr>
          <w:sz w:val="24"/>
          <w:szCs w:val="24"/>
          <w:lang w:val="fr-FR"/>
        </w:rPr>
        <w:t>Menu</w:t>
      </w:r>
    </w:p>
    <w:p w:rsidR="00415E25" w:rsidRPr="0087757A" w:rsidRDefault="00415E25" w:rsidP="00415E25">
      <w:pPr>
        <w:tabs>
          <w:tab w:val="left" w:pos="360"/>
          <w:tab w:val="left" w:pos="720"/>
        </w:tabs>
        <w:ind w:left="1418"/>
        <w:rPr>
          <w:sz w:val="24"/>
          <w:szCs w:val="24"/>
          <w:lang w:val="fr-FR"/>
        </w:rPr>
      </w:pPr>
      <w:r w:rsidRPr="0087757A">
        <w:rPr>
          <w:sz w:val="24"/>
          <w:szCs w:val="24"/>
          <w:lang w:val="fr-FR"/>
        </w:rPr>
        <w:t xml:space="preserve">            --------------</w:t>
      </w:r>
    </w:p>
    <w:p w:rsidR="00415E25" w:rsidRPr="0087757A" w:rsidRDefault="00415E25" w:rsidP="00415E25">
      <w:pPr>
        <w:tabs>
          <w:tab w:val="left" w:pos="360"/>
          <w:tab w:val="left" w:pos="720"/>
        </w:tabs>
        <w:ind w:left="1418"/>
        <w:rPr>
          <w:sz w:val="24"/>
          <w:szCs w:val="24"/>
          <w:lang w:val="fr-FR"/>
        </w:rPr>
      </w:pPr>
      <w:r w:rsidRPr="0087757A">
        <w:rPr>
          <w:sz w:val="24"/>
          <w:szCs w:val="24"/>
          <w:lang w:val="fr-FR"/>
        </w:rPr>
        <w:t xml:space="preserve">          1: Addition</w:t>
      </w:r>
    </w:p>
    <w:p w:rsidR="00415E25" w:rsidRPr="0087757A" w:rsidRDefault="00415E25" w:rsidP="00415E25">
      <w:pPr>
        <w:tabs>
          <w:tab w:val="left" w:pos="360"/>
          <w:tab w:val="left" w:pos="720"/>
        </w:tabs>
        <w:ind w:left="1418"/>
        <w:rPr>
          <w:sz w:val="24"/>
          <w:szCs w:val="24"/>
          <w:lang w:val="fr-FR"/>
        </w:rPr>
      </w:pPr>
      <w:r w:rsidRPr="0087757A">
        <w:rPr>
          <w:sz w:val="24"/>
          <w:szCs w:val="24"/>
          <w:lang w:val="fr-FR"/>
        </w:rPr>
        <w:t xml:space="preserve">          2: Substraction</w:t>
      </w:r>
    </w:p>
    <w:p w:rsidR="00415E25" w:rsidRPr="0087757A" w:rsidRDefault="00415E25" w:rsidP="00415E25">
      <w:pPr>
        <w:tabs>
          <w:tab w:val="left" w:pos="360"/>
          <w:tab w:val="left" w:pos="720"/>
        </w:tabs>
        <w:ind w:left="1418"/>
        <w:rPr>
          <w:sz w:val="24"/>
          <w:szCs w:val="24"/>
          <w:lang w:val="fr-FR"/>
        </w:rPr>
      </w:pPr>
      <w:r w:rsidRPr="0087757A">
        <w:rPr>
          <w:sz w:val="24"/>
          <w:szCs w:val="24"/>
          <w:lang w:val="fr-FR"/>
        </w:rPr>
        <w:t xml:space="preserve">          3: Multiplication</w:t>
      </w:r>
    </w:p>
    <w:p w:rsidR="00415E25" w:rsidRPr="0087757A" w:rsidRDefault="00415E25" w:rsidP="00415E25">
      <w:pPr>
        <w:tabs>
          <w:tab w:val="left" w:pos="360"/>
          <w:tab w:val="left" w:pos="720"/>
        </w:tabs>
        <w:ind w:left="1418"/>
        <w:rPr>
          <w:sz w:val="24"/>
          <w:szCs w:val="24"/>
          <w:lang w:val="fr-FR"/>
        </w:rPr>
      </w:pPr>
      <w:r w:rsidRPr="0087757A">
        <w:rPr>
          <w:sz w:val="24"/>
          <w:szCs w:val="24"/>
          <w:lang w:val="fr-FR"/>
        </w:rPr>
        <w:t xml:space="preserve">          4: Division</w:t>
      </w:r>
    </w:p>
    <w:p w:rsidR="00415E25" w:rsidRPr="0087757A" w:rsidRDefault="00415E25" w:rsidP="00415E25">
      <w:pPr>
        <w:tabs>
          <w:tab w:val="left" w:pos="360"/>
          <w:tab w:val="left" w:pos="720"/>
        </w:tabs>
        <w:ind w:left="1418"/>
        <w:rPr>
          <w:sz w:val="24"/>
          <w:szCs w:val="24"/>
        </w:rPr>
      </w:pPr>
      <w:r w:rsidRPr="0087757A">
        <w:rPr>
          <w:sz w:val="24"/>
          <w:szCs w:val="24"/>
        </w:rPr>
        <w:t xml:space="preserve">          5: Exit </w:t>
      </w:r>
    </w:p>
    <w:p w:rsidR="00415E25" w:rsidRPr="0087757A" w:rsidRDefault="00415E25" w:rsidP="00415E25">
      <w:pPr>
        <w:tabs>
          <w:tab w:val="left" w:pos="720"/>
        </w:tabs>
        <w:rPr>
          <w:sz w:val="24"/>
          <w:szCs w:val="24"/>
        </w:rPr>
      </w:pPr>
    </w:p>
    <w:p w:rsidR="00D97D62" w:rsidRPr="00415E25" w:rsidRDefault="00415E25" w:rsidP="00415E25">
      <w:pPr>
        <w:widowControl w:val="0"/>
        <w:numPr>
          <w:ilvl w:val="0"/>
          <w:numId w:val="9"/>
        </w:numPr>
        <w:tabs>
          <w:tab w:val="left" w:pos="720"/>
        </w:tabs>
        <w:suppressAutoHyphens/>
        <w:spacing w:after="0" w:line="240" w:lineRule="auto"/>
        <w:rPr>
          <w:sz w:val="24"/>
          <w:szCs w:val="24"/>
        </w:rPr>
      </w:pPr>
      <w:r w:rsidRPr="0087757A">
        <w:rPr>
          <w:sz w:val="24"/>
          <w:szCs w:val="24"/>
        </w:rPr>
        <w:lastRenderedPageBreak/>
        <w:t>Write a shell script which will read the file name from user, if it is ordinary</w:t>
      </w:r>
      <w:r w:rsidR="00454F28">
        <w:rPr>
          <w:sz w:val="24"/>
          <w:szCs w:val="24"/>
        </w:rPr>
        <w:t xml:space="preserve"> file </w:t>
      </w:r>
      <w:r w:rsidRPr="0087757A">
        <w:rPr>
          <w:sz w:val="24"/>
          <w:szCs w:val="24"/>
        </w:rPr>
        <w:t>then check whether it is having write permission</w:t>
      </w:r>
      <w:r w:rsidR="00454F28">
        <w:rPr>
          <w:sz w:val="24"/>
          <w:szCs w:val="24"/>
        </w:rPr>
        <w:t>.</w:t>
      </w:r>
      <w:r w:rsidRPr="0087757A">
        <w:rPr>
          <w:sz w:val="24"/>
          <w:szCs w:val="24"/>
        </w:rPr>
        <w:t xml:space="preserve"> </w:t>
      </w:r>
      <w:r w:rsidR="00454F28">
        <w:rPr>
          <w:sz w:val="24"/>
          <w:szCs w:val="24"/>
        </w:rPr>
        <w:t>I</w:t>
      </w:r>
      <w:r w:rsidRPr="0087757A">
        <w:rPr>
          <w:sz w:val="24"/>
          <w:szCs w:val="24"/>
        </w:rPr>
        <w:t xml:space="preserve">f write permission </w:t>
      </w:r>
      <w:r w:rsidR="00F72481">
        <w:rPr>
          <w:sz w:val="24"/>
          <w:szCs w:val="24"/>
        </w:rPr>
        <w:t xml:space="preserve">is not </w:t>
      </w:r>
      <w:r w:rsidRPr="0087757A">
        <w:rPr>
          <w:sz w:val="24"/>
          <w:szCs w:val="24"/>
        </w:rPr>
        <w:t>provide</w:t>
      </w:r>
      <w:r w:rsidR="00F72481">
        <w:rPr>
          <w:sz w:val="24"/>
          <w:szCs w:val="24"/>
        </w:rPr>
        <w:t xml:space="preserve">d, assign it </w:t>
      </w:r>
      <w:r w:rsidRPr="0087757A">
        <w:rPr>
          <w:sz w:val="24"/>
          <w:szCs w:val="24"/>
        </w:rPr>
        <w:t>and then display permission. If file does not exists then display error message that “File does not exists”</w:t>
      </w:r>
    </w:p>
    <w:p w:rsidR="00381BC2" w:rsidRDefault="00381BC2" w:rsidP="00D97D62">
      <w:pPr>
        <w:jc w:val="center"/>
        <w:rPr>
          <w:rFonts w:cs="Tahoma"/>
          <w:b/>
          <w:bCs/>
          <w:sz w:val="36"/>
          <w:szCs w:val="36"/>
        </w:rPr>
      </w:pPr>
    </w:p>
    <w:p w:rsidR="008C6F37" w:rsidRPr="00415E25" w:rsidRDefault="008C6F37" w:rsidP="00D97D62">
      <w:pPr>
        <w:jc w:val="center"/>
        <w:rPr>
          <w:rFonts w:cs="Tahoma"/>
          <w:b/>
          <w:bCs/>
          <w:sz w:val="36"/>
          <w:szCs w:val="36"/>
        </w:rPr>
      </w:pPr>
      <w:r w:rsidRPr="00415E25">
        <w:rPr>
          <w:rFonts w:cs="Tahoma"/>
          <w:b/>
          <w:bCs/>
          <w:sz w:val="36"/>
          <w:szCs w:val="36"/>
        </w:rPr>
        <w:t>Unix Shell script Assignment Day2</w:t>
      </w:r>
    </w:p>
    <w:p w:rsidR="00415E25" w:rsidRPr="004D7DA5" w:rsidRDefault="00415E25" w:rsidP="00415E25">
      <w:pPr>
        <w:rPr>
          <w:rFonts w:cs="Tahoma"/>
          <w:sz w:val="24"/>
          <w:szCs w:val="24"/>
        </w:rPr>
      </w:pPr>
      <w:r w:rsidRPr="004D7DA5">
        <w:rPr>
          <w:rFonts w:cs="Tahoma"/>
          <w:sz w:val="24"/>
          <w:szCs w:val="24"/>
        </w:rPr>
        <w:t xml:space="preserve">Concept:   Shell Scripting </w:t>
      </w:r>
      <w:r w:rsidRPr="004D7DA5">
        <w:rPr>
          <w:rFonts w:cs="Tahoma"/>
          <w:sz w:val="24"/>
          <w:szCs w:val="24"/>
        </w:rPr>
        <w:tab/>
      </w:r>
      <w:r w:rsidRPr="004D7DA5">
        <w:rPr>
          <w:rFonts w:cs="Tahoma"/>
          <w:sz w:val="24"/>
          <w:szCs w:val="24"/>
        </w:rPr>
        <w:tab/>
      </w:r>
      <w:r w:rsidRPr="004D7DA5">
        <w:rPr>
          <w:rFonts w:cs="Tahoma"/>
          <w:sz w:val="24"/>
          <w:szCs w:val="24"/>
        </w:rPr>
        <w:tab/>
      </w:r>
      <w:r w:rsidRPr="004D7DA5">
        <w:rPr>
          <w:rFonts w:cs="Tahoma"/>
          <w:sz w:val="24"/>
          <w:szCs w:val="24"/>
        </w:rPr>
        <w:tab/>
      </w:r>
      <w:r w:rsidRPr="004D7DA5">
        <w:rPr>
          <w:rFonts w:cs="Tahoma"/>
          <w:sz w:val="24"/>
          <w:szCs w:val="24"/>
        </w:rPr>
        <w:tab/>
      </w:r>
    </w:p>
    <w:p w:rsidR="00415E25" w:rsidRPr="004D7DA5" w:rsidRDefault="00415E25" w:rsidP="00415E25">
      <w:pPr>
        <w:rPr>
          <w:rFonts w:cs="Tahoma"/>
          <w:sz w:val="24"/>
          <w:szCs w:val="24"/>
        </w:rPr>
      </w:pPr>
      <w:r w:rsidRPr="004D7DA5">
        <w:rPr>
          <w:rFonts w:cs="Tahoma"/>
          <w:sz w:val="24"/>
          <w:szCs w:val="24"/>
        </w:rPr>
        <w:t xml:space="preserve">Objective: At the end of the assignment, participants will be able to </w:t>
      </w:r>
    </w:p>
    <w:p w:rsidR="00415E25" w:rsidRDefault="00415E25" w:rsidP="00415E25">
      <w:pPr>
        <w:widowControl w:val="0"/>
        <w:numPr>
          <w:ilvl w:val="0"/>
          <w:numId w:val="12"/>
        </w:numPr>
        <w:suppressAutoHyphens/>
        <w:spacing w:after="0" w:line="240" w:lineRule="auto"/>
        <w:rPr>
          <w:rFonts w:cs="Tahoma"/>
          <w:sz w:val="24"/>
          <w:szCs w:val="24"/>
        </w:rPr>
      </w:pPr>
      <w:r w:rsidRPr="004D7DA5">
        <w:rPr>
          <w:rFonts w:cs="Tahoma"/>
          <w:sz w:val="24"/>
          <w:szCs w:val="24"/>
        </w:rPr>
        <w:t>Write Shell Scripts of moderate complexity</w:t>
      </w:r>
    </w:p>
    <w:p w:rsidR="00381BC2" w:rsidRPr="00415E25" w:rsidRDefault="00381BC2" w:rsidP="00381BC2">
      <w:pPr>
        <w:widowControl w:val="0"/>
        <w:suppressAutoHyphens/>
        <w:spacing w:after="0" w:line="240" w:lineRule="auto"/>
        <w:ind w:left="2487"/>
        <w:rPr>
          <w:rFonts w:cs="Tahoma"/>
          <w:sz w:val="24"/>
          <w:szCs w:val="24"/>
        </w:rPr>
      </w:pPr>
    </w:p>
    <w:p w:rsidR="00415E25" w:rsidRPr="00415E25" w:rsidRDefault="00415E25" w:rsidP="00415E25">
      <w:pPr>
        <w:pStyle w:val="ListParagraph"/>
        <w:widowControl w:val="0"/>
        <w:numPr>
          <w:ilvl w:val="0"/>
          <w:numId w:val="41"/>
        </w:numPr>
        <w:suppressAutoHyphens/>
        <w:spacing w:after="0" w:line="240" w:lineRule="auto"/>
        <w:jc w:val="both"/>
        <w:rPr>
          <w:sz w:val="24"/>
          <w:szCs w:val="24"/>
        </w:rPr>
      </w:pPr>
      <w:r w:rsidRPr="00415E25">
        <w:rPr>
          <w:bCs/>
          <w:sz w:val="24"/>
          <w:szCs w:val="24"/>
        </w:rPr>
        <w:t xml:space="preserve">Write a menu based shell script </w:t>
      </w:r>
      <w:r w:rsidRPr="00415E25">
        <w:rPr>
          <w:sz w:val="24"/>
          <w:szCs w:val="24"/>
        </w:rPr>
        <w:t>main.sh</w:t>
      </w:r>
      <w:r w:rsidRPr="00415E25">
        <w:rPr>
          <w:bCs/>
          <w:sz w:val="24"/>
          <w:szCs w:val="24"/>
        </w:rPr>
        <w:t xml:space="preserve"> to do the following operation for Network Inventory.</w:t>
      </w:r>
      <w:r w:rsidRPr="00415E25">
        <w:rPr>
          <w:bCs/>
          <w:sz w:val="24"/>
          <w:szCs w:val="24"/>
        </w:rPr>
        <w:tab/>
      </w:r>
    </w:p>
    <w:p w:rsidR="00415E25" w:rsidRPr="004D7DA5" w:rsidRDefault="00415E25" w:rsidP="00415E25">
      <w:pPr>
        <w:rPr>
          <w:sz w:val="24"/>
          <w:szCs w:val="24"/>
        </w:rPr>
      </w:pPr>
      <w:r w:rsidRPr="004D7DA5">
        <w:rPr>
          <w:sz w:val="24"/>
          <w:szCs w:val="24"/>
        </w:rPr>
        <w:tab/>
      </w:r>
      <w:r w:rsidRPr="004D7DA5">
        <w:rPr>
          <w:sz w:val="24"/>
          <w:szCs w:val="24"/>
        </w:rPr>
        <w:tab/>
      </w:r>
      <w:r w:rsidRPr="004D7DA5">
        <w:rPr>
          <w:sz w:val="24"/>
          <w:szCs w:val="24"/>
        </w:rPr>
        <w:tab/>
      </w:r>
      <w:r w:rsidRPr="004D7DA5">
        <w:rPr>
          <w:sz w:val="24"/>
          <w:szCs w:val="24"/>
        </w:rPr>
        <w:tab/>
      </w:r>
    </w:p>
    <w:p w:rsidR="00415E25" w:rsidRPr="004D7DA5" w:rsidRDefault="00415E25" w:rsidP="00415E25">
      <w:pPr>
        <w:ind w:left="2836"/>
        <w:rPr>
          <w:sz w:val="24"/>
          <w:szCs w:val="24"/>
        </w:rPr>
      </w:pPr>
      <w:r w:rsidRPr="004D7DA5">
        <w:rPr>
          <w:sz w:val="24"/>
          <w:szCs w:val="24"/>
        </w:rPr>
        <w:t xml:space="preserve">INVENTORY SYSTEM                              </w:t>
      </w:r>
    </w:p>
    <w:p w:rsidR="00415E25" w:rsidRPr="004D7DA5" w:rsidRDefault="00415E25" w:rsidP="00415E25">
      <w:pPr>
        <w:rPr>
          <w:sz w:val="24"/>
          <w:szCs w:val="24"/>
        </w:rPr>
      </w:pPr>
      <w:r w:rsidRPr="004D7DA5">
        <w:rPr>
          <w:sz w:val="24"/>
          <w:szCs w:val="24"/>
        </w:rPr>
        <w:t xml:space="preserve">                                                ====================</w:t>
      </w:r>
      <w:r w:rsidRPr="004D7DA5">
        <w:rPr>
          <w:sz w:val="24"/>
          <w:szCs w:val="24"/>
        </w:rPr>
        <w:tab/>
      </w:r>
      <w:r w:rsidRPr="004D7DA5">
        <w:rPr>
          <w:sz w:val="24"/>
          <w:szCs w:val="24"/>
        </w:rPr>
        <w:tab/>
      </w:r>
      <w:r w:rsidRPr="004D7DA5">
        <w:rPr>
          <w:sz w:val="24"/>
          <w:szCs w:val="24"/>
        </w:rPr>
        <w:tab/>
      </w:r>
      <w:r w:rsidRPr="004D7DA5">
        <w:rPr>
          <w:sz w:val="24"/>
          <w:szCs w:val="24"/>
        </w:rPr>
        <w:tab/>
        <w:t xml:space="preserve">      </w:t>
      </w:r>
      <w:r w:rsidRPr="004D7DA5">
        <w:rPr>
          <w:sz w:val="24"/>
          <w:szCs w:val="24"/>
        </w:rPr>
        <w:tab/>
      </w:r>
    </w:p>
    <w:p w:rsidR="00415E25" w:rsidRPr="004D7DA5" w:rsidRDefault="00415E25" w:rsidP="00415E25">
      <w:pPr>
        <w:numPr>
          <w:ilvl w:val="2"/>
          <w:numId w:val="37"/>
        </w:numPr>
        <w:spacing w:after="0" w:line="240" w:lineRule="auto"/>
        <w:rPr>
          <w:bCs/>
          <w:sz w:val="24"/>
          <w:szCs w:val="24"/>
        </w:rPr>
      </w:pPr>
      <w:r w:rsidRPr="004D7DA5">
        <w:rPr>
          <w:bCs/>
          <w:sz w:val="24"/>
          <w:szCs w:val="24"/>
        </w:rPr>
        <w:t>Add Network Element</w:t>
      </w:r>
    </w:p>
    <w:p w:rsidR="00415E25" w:rsidRPr="004D7DA5" w:rsidRDefault="00415E25" w:rsidP="00415E25">
      <w:pPr>
        <w:numPr>
          <w:ilvl w:val="2"/>
          <w:numId w:val="37"/>
        </w:numPr>
        <w:spacing w:after="0" w:line="240" w:lineRule="auto"/>
        <w:rPr>
          <w:bCs/>
          <w:sz w:val="24"/>
          <w:szCs w:val="24"/>
        </w:rPr>
      </w:pPr>
      <w:r w:rsidRPr="004D7DA5">
        <w:rPr>
          <w:bCs/>
          <w:sz w:val="24"/>
          <w:szCs w:val="24"/>
        </w:rPr>
        <w:t xml:space="preserve">Request </w:t>
      </w:r>
      <w:r w:rsidR="0088508C" w:rsidRPr="004D7DA5">
        <w:rPr>
          <w:bCs/>
          <w:sz w:val="24"/>
          <w:szCs w:val="24"/>
        </w:rPr>
        <w:t>Network Element</w:t>
      </w:r>
      <w:r w:rsidRPr="004D7DA5">
        <w:rPr>
          <w:bCs/>
          <w:sz w:val="24"/>
          <w:szCs w:val="24"/>
        </w:rPr>
        <w:t xml:space="preserve"> </w:t>
      </w:r>
    </w:p>
    <w:p w:rsidR="00415E25" w:rsidRPr="00415E25" w:rsidRDefault="00415E25" w:rsidP="00415E25">
      <w:pPr>
        <w:numPr>
          <w:ilvl w:val="2"/>
          <w:numId w:val="37"/>
        </w:numPr>
        <w:spacing w:after="0" w:line="240" w:lineRule="auto"/>
        <w:rPr>
          <w:bCs/>
          <w:sz w:val="24"/>
          <w:szCs w:val="24"/>
        </w:rPr>
      </w:pPr>
      <w:r w:rsidRPr="004D7DA5">
        <w:rPr>
          <w:bCs/>
          <w:sz w:val="24"/>
          <w:szCs w:val="24"/>
        </w:rPr>
        <w:t>Exit</w:t>
      </w:r>
    </w:p>
    <w:p w:rsidR="00415E25" w:rsidRPr="00415E25" w:rsidRDefault="00415E25" w:rsidP="00415E25">
      <w:pPr>
        <w:pStyle w:val="ListParagraph"/>
        <w:numPr>
          <w:ilvl w:val="0"/>
          <w:numId w:val="42"/>
        </w:numPr>
        <w:rPr>
          <w:bCs/>
          <w:sz w:val="24"/>
          <w:szCs w:val="24"/>
        </w:rPr>
      </w:pPr>
      <w:r w:rsidRPr="00415E25">
        <w:rPr>
          <w:bCs/>
          <w:sz w:val="24"/>
          <w:szCs w:val="24"/>
        </w:rPr>
        <w:t>Add Network Element:</w:t>
      </w:r>
    </w:p>
    <w:p w:rsidR="00415E25" w:rsidRPr="004D7DA5" w:rsidRDefault="00415E25" w:rsidP="00415E25">
      <w:pPr>
        <w:ind w:left="1418"/>
        <w:rPr>
          <w:sz w:val="24"/>
          <w:szCs w:val="24"/>
        </w:rPr>
      </w:pPr>
      <w:r w:rsidRPr="004D7DA5">
        <w:rPr>
          <w:sz w:val="24"/>
          <w:szCs w:val="24"/>
        </w:rPr>
        <w:t xml:space="preserve">It will allow the user to add new Network Element details like </w:t>
      </w:r>
      <w:r w:rsidRPr="004D7DA5">
        <w:rPr>
          <w:bCs/>
          <w:sz w:val="24"/>
          <w:szCs w:val="24"/>
        </w:rPr>
        <w:t>Network Element</w:t>
      </w:r>
      <w:r w:rsidRPr="004D7DA5">
        <w:rPr>
          <w:i/>
          <w:iCs/>
          <w:sz w:val="24"/>
          <w:szCs w:val="24"/>
        </w:rPr>
        <w:t xml:space="preserve"> Id, Element Name, Vendor, NumberOfUnits, and UnitCost </w:t>
      </w:r>
      <w:r>
        <w:rPr>
          <w:sz w:val="24"/>
          <w:szCs w:val="24"/>
        </w:rPr>
        <w:t xml:space="preserve">from the keyboard. </w:t>
      </w:r>
    </w:p>
    <w:p w:rsidR="00415E25" w:rsidRPr="004D7DA5" w:rsidRDefault="00415E25" w:rsidP="00415E25">
      <w:pPr>
        <w:ind w:left="1418"/>
        <w:rPr>
          <w:bCs/>
          <w:sz w:val="24"/>
          <w:szCs w:val="24"/>
        </w:rPr>
      </w:pPr>
      <w:r w:rsidRPr="004D7DA5">
        <w:rPr>
          <w:sz w:val="24"/>
          <w:szCs w:val="24"/>
        </w:rPr>
        <w:t>Store the Network Element details into a file named</w:t>
      </w:r>
      <w:r w:rsidRPr="004D7DA5">
        <w:rPr>
          <w:bCs/>
          <w:sz w:val="24"/>
          <w:szCs w:val="24"/>
        </w:rPr>
        <w:t xml:space="preserve"> “Network.dat</w:t>
      </w:r>
      <w:r w:rsidRPr="004D7DA5">
        <w:rPr>
          <w:sz w:val="24"/>
          <w:szCs w:val="24"/>
        </w:rPr>
        <w:t>” with fields separated by a delimiter</w:t>
      </w:r>
      <w:r w:rsidRPr="004D7DA5">
        <w:rPr>
          <w:bCs/>
          <w:sz w:val="24"/>
          <w:szCs w:val="24"/>
        </w:rPr>
        <w:t xml:space="preserve"> “:”.</w:t>
      </w:r>
    </w:p>
    <w:p w:rsidR="00415E25" w:rsidRPr="004D7DA5" w:rsidRDefault="00415E25" w:rsidP="00415E25">
      <w:pPr>
        <w:ind w:left="1080" w:firstLine="338"/>
        <w:outlineLvl w:val="0"/>
        <w:rPr>
          <w:bCs/>
          <w:sz w:val="24"/>
          <w:szCs w:val="24"/>
        </w:rPr>
      </w:pPr>
      <w:r>
        <w:rPr>
          <w:bCs/>
          <w:sz w:val="24"/>
          <w:szCs w:val="24"/>
        </w:rPr>
        <w:t>Validations:</w:t>
      </w:r>
    </w:p>
    <w:p w:rsidR="00415E25" w:rsidRPr="004D7DA5" w:rsidRDefault="00415E25" w:rsidP="00415E25">
      <w:pPr>
        <w:numPr>
          <w:ilvl w:val="0"/>
          <w:numId w:val="38"/>
        </w:numPr>
        <w:spacing w:after="0" w:line="240" w:lineRule="auto"/>
        <w:rPr>
          <w:bCs/>
          <w:sz w:val="24"/>
          <w:szCs w:val="24"/>
        </w:rPr>
      </w:pPr>
      <w:r w:rsidRPr="004D7DA5">
        <w:rPr>
          <w:sz w:val="24"/>
          <w:szCs w:val="24"/>
        </w:rPr>
        <w:t xml:space="preserve">Network Element </w:t>
      </w:r>
      <w:r w:rsidRPr="004D7DA5">
        <w:rPr>
          <w:bCs/>
          <w:sz w:val="24"/>
          <w:szCs w:val="24"/>
        </w:rPr>
        <w:t>Id should be unique and a positive number and start with NE followed by 3 digit number.</w:t>
      </w:r>
    </w:p>
    <w:p w:rsidR="00415E25" w:rsidRPr="004D7DA5" w:rsidRDefault="00415E25" w:rsidP="00415E25">
      <w:pPr>
        <w:numPr>
          <w:ilvl w:val="0"/>
          <w:numId w:val="38"/>
        </w:numPr>
        <w:spacing w:after="0" w:line="240" w:lineRule="auto"/>
        <w:rPr>
          <w:bCs/>
          <w:sz w:val="24"/>
          <w:szCs w:val="24"/>
        </w:rPr>
      </w:pPr>
      <w:r w:rsidRPr="004D7DA5">
        <w:rPr>
          <w:i/>
          <w:iCs/>
          <w:sz w:val="24"/>
          <w:szCs w:val="24"/>
        </w:rPr>
        <w:t>Element Name</w:t>
      </w:r>
      <w:r w:rsidRPr="004D7DA5">
        <w:rPr>
          <w:bCs/>
          <w:sz w:val="24"/>
          <w:szCs w:val="24"/>
        </w:rPr>
        <w:t xml:space="preserve">, </w:t>
      </w:r>
      <w:r w:rsidRPr="004D7DA5">
        <w:rPr>
          <w:i/>
          <w:iCs/>
          <w:sz w:val="24"/>
          <w:szCs w:val="24"/>
        </w:rPr>
        <w:t>Vendor</w:t>
      </w:r>
      <w:r w:rsidRPr="004D7DA5">
        <w:rPr>
          <w:bCs/>
          <w:sz w:val="24"/>
          <w:szCs w:val="24"/>
        </w:rPr>
        <w:t xml:space="preserve"> should not be null.</w:t>
      </w:r>
    </w:p>
    <w:p w:rsidR="00415E25" w:rsidRPr="004D7DA5" w:rsidRDefault="00415E25" w:rsidP="00415E25">
      <w:pPr>
        <w:numPr>
          <w:ilvl w:val="0"/>
          <w:numId w:val="38"/>
        </w:numPr>
        <w:spacing w:after="0" w:line="240" w:lineRule="auto"/>
        <w:rPr>
          <w:bCs/>
          <w:sz w:val="24"/>
          <w:szCs w:val="24"/>
        </w:rPr>
      </w:pPr>
      <w:r w:rsidRPr="004D7DA5">
        <w:rPr>
          <w:bCs/>
          <w:sz w:val="24"/>
          <w:szCs w:val="24"/>
        </w:rPr>
        <w:t>UnitCost should be a positive number.</w:t>
      </w:r>
    </w:p>
    <w:p w:rsidR="00415E25" w:rsidRPr="004D7DA5" w:rsidRDefault="00415E25" w:rsidP="00415E25">
      <w:pPr>
        <w:numPr>
          <w:ilvl w:val="0"/>
          <w:numId w:val="38"/>
        </w:numPr>
        <w:spacing w:after="0" w:line="240" w:lineRule="auto"/>
        <w:rPr>
          <w:bCs/>
          <w:sz w:val="24"/>
          <w:szCs w:val="24"/>
        </w:rPr>
      </w:pPr>
      <w:r w:rsidRPr="004D7DA5">
        <w:rPr>
          <w:bCs/>
          <w:sz w:val="24"/>
          <w:szCs w:val="24"/>
        </w:rPr>
        <w:t xml:space="preserve">NumberOfUnits </w:t>
      </w:r>
      <w:r w:rsidRPr="004D7DA5">
        <w:rPr>
          <w:sz w:val="24"/>
          <w:szCs w:val="24"/>
        </w:rPr>
        <w:t>should be positive number</w:t>
      </w:r>
      <w:r w:rsidRPr="004D7DA5">
        <w:rPr>
          <w:bCs/>
          <w:sz w:val="24"/>
          <w:szCs w:val="24"/>
        </w:rPr>
        <w:t xml:space="preserve"> </w:t>
      </w:r>
    </w:p>
    <w:p w:rsidR="00415E25" w:rsidRDefault="00415E25" w:rsidP="00415E25">
      <w:pPr>
        <w:ind w:left="1920"/>
        <w:rPr>
          <w:bCs/>
          <w:sz w:val="24"/>
          <w:szCs w:val="24"/>
        </w:rPr>
      </w:pPr>
    </w:p>
    <w:p w:rsidR="00415E25" w:rsidRDefault="00415E25" w:rsidP="00415E25">
      <w:pPr>
        <w:ind w:left="1920"/>
        <w:rPr>
          <w:bCs/>
          <w:sz w:val="24"/>
          <w:szCs w:val="24"/>
        </w:rPr>
      </w:pPr>
    </w:p>
    <w:p w:rsidR="00415E25" w:rsidRPr="004D7DA5" w:rsidRDefault="00415E25" w:rsidP="00415E25">
      <w:pPr>
        <w:ind w:left="1920"/>
        <w:rPr>
          <w:bCs/>
          <w:sz w:val="24"/>
          <w:szCs w:val="24"/>
        </w:rPr>
      </w:pPr>
    </w:p>
    <w:p w:rsidR="00415E25" w:rsidRPr="004D7DA5" w:rsidRDefault="00415E25" w:rsidP="00415E25">
      <w:pPr>
        <w:ind w:left="1920"/>
        <w:rPr>
          <w:bCs/>
          <w:sz w:val="24"/>
          <w:szCs w:val="24"/>
        </w:rPr>
      </w:pPr>
      <w:r w:rsidRPr="004D7DA5">
        <w:rPr>
          <w:bCs/>
          <w:sz w:val="24"/>
          <w:szCs w:val="24"/>
        </w:rPr>
        <w:t>Example:-</w:t>
      </w:r>
    </w:p>
    <w:p w:rsidR="00AA4336" w:rsidRPr="00C64466" w:rsidRDefault="00415E25" w:rsidP="00AA4336">
      <w:pPr>
        <w:pStyle w:val="NormalWeb"/>
        <w:tabs>
          <w:tab w:val="left" w:pos="720"/>
        </w:tabs>
        <w:ind w:left="360"/>
      </w:pPr>
      <w:r w:rsidRPr="004D7DA5">
        <w:tab/>
      </w:r>
      <w:r w:rsidRPr="004D7DA5">
        <w:tab/>
      </w:r>
      <w:r w:rsidRPr="004D7DA5">
        <w:tab/>
      </w:r>
      <w:r w:rsidR="00AA4336" w:rsidRPr="00C64466">
        <w:t>NE001:Router:CISCO:10:20000</w:t>
      </w:r>
    </w:p>
    <w:p w:rsidR="00AA4336" w:rsidRPr="00C64466" w:rsidRDefault="00AA4336" w:rsidP="00AA4336">
      <w:pPr>
        <w:pStyle w:val="NormalWeb"/>
        <w:tabs>
          <w:tab w:val="left" w:pos="720"/>
        </w:tabs>
        <w:ind w:left="360"/>
      </w:pPr>
      <w:r w:rsidRPr="00C64466">
        <w:tab/>
      </w:r>
      <w:r w:rsidRPr="00C64466">
        <w:tab/>
      </w:r>
      <w:r w:rsidRPr="00C64466">
        <w:tab/>
        <w:t>NE002:Router:CISCO:20:40000</w:t>
      </w:r>
    </w:p>
    <w:p w:rsidR="00AA4336" w:rsidRPr="00C64466" w:rsidRDefault="00AA4336" w:rsidP="00AA4336">
      <w:pPr>
        <w:pStyle w:val="NormalWeb"/>
        <w:tabs>
          <w:tab w:val="left" w:pos="720"/>
        </w:tabs>
        <w:ind w:left="360"/>
      </w:pPr>
      <w:r w:rsidRPr="00C64466">
        <w:tab/>
      </w:r>
      <w:r w:rsidRPr="00C64466">
        <w:tab/>
      </w:r>
      <w:r w:rsidRPr="00C64466">
        <w:tab/>
        <w:t>NE003:Switch:ALCATEL:5:40000</w:t>
      </w:r>
    </w:p>
    <w:p w:rsidR="00AA4336" w:rsidRPr="00C64466" w:rsidRDefault="00AA4336" w:rsidP="00AA4336">
      <w:pPr>
        <w:pStyle w:val="NormalWeb"/>
        <w:tabs>
          <w:tab w:val="left" w:pos="720"/>
        </w:tabs>
        <w:spacing w:after="0"/>
        <w:ind w:left="360"/>
      </w:pPr>
      <w:r>
        <w:tab/>
      </w:r>
      <w:r>
        <w:tab/>
      </w:r>
      <w:r>
        <w:tab/>
        <w:t>NE004:Switch:ALCATEL:5:60000</w:t>
      </w:r>
    </w:p>
    <w:p w:rsidR="00415E25" w:rsidRPr="004D7DA5" w:rsidRDefault="000B0B41" w:rsidP="00AA4336">
      <w:pPr>
        <w:pStyle w:val="NormalWeb"/>
        <w:tabs>
          <w:tab w:val="left" w:pos="720"/>
        </w:tabs>
        <w:ind w:left="360"/>
        <w:rPr>
          <w:bCs/>
        </w:rPr>
      </w:pPr>
      <w:r>
        <w:rPr>
          <w:bCs/>
        </w:rPr>
        <w:tab/>
      </w:r>
      <w:r w:rsidR="00415E25">
        <w:rPr>
          <w:bCs/>
        </w:rPr>
        <w:t xml:space="preserve"> </w:t>
      </w:r>
      <w:r w:rsidR="00F654E6">
        <w:rPr>
          <w:bCs/>
        </w:rPr>
        <w:tab/>
      </w:r>
      <w:r w:rsidR="00415E25">
        <w:rPr>
          <w:bCs/>
        </w:rPr>
        <w:t>B)</w:t>
      </w:r>
      <w:r w:rsidR="00415E25" w:rsidRPr="004D7DA5">
        <w:rPr>
          <w:bCs/>
        </w:rPr>
        <w:t xml:space="preserve"> Request</w:t>
      </w:r>
      <w:r w:rsidR="00415E25" w:rsidRPr="004D7DA5">
        <w:t xml:space="preserve"> Network Element:</w:t>
      </w:r>
      <w:r w:rsidR="00415E25">
        <w:rPr>
          <w:bCs/>
        </w:rPr>
        <w:t xml:space="preserve"> </w:t>
      </w:r>
    </w:p>
    <w:p w:rsidR="00415E25" w:rsidRPr="004D7DA5" w:rsidRDefault="00415E25" w:rsidP="00F654E6">
      <w:pPr>
        <w:ind w:left="1440"/>
        <w:rPr>
          <w:sz w:val="24"/>
          <w:szCs w:val="24"/>
        </w:rPr>
      </w:pPr>
      <w:r w:rsidRPr="004D7DA5">
        <w:rPr>
          <w:bCs/>
          <w:sz w:val="24"/>
          <w:szCs w:val="24"/>
        </w:rPr>
        <w:t xml:space="preserve">This module should accept the </w:t>
      </w:r>
      <w:r w:rsidRPr="004D7DA5">
        <w:rPr>
          <w:sz w:val="24"/>
          <w:szCs w:val="24"/>
        </w:rPr>
        <w:t xml:space="preserve">Network Element </w:t>
      </w:r>
      <w:r w:rsidRPr="004D7DA5">
        <w:rPr>
          <w:bCs/>
          <w:sz w:val="24"/>
          <w:szCs w:val="24"/>
        </w:rPr>
        <w:t xml:space="preserve">Id </w:t>
      </w:r>
      <w:r w:rsidRPr="004D7DA5">
        <w:rPr>
          <w:sz w:val="24"/>
          <w:szCs w:val="24"/>
        </w:rPr>
        <w:t>from the user and check for its existence in the file named “</w:t>
      </w:r>
      <w:r w:rsidRPr="004D7DA5">
        <w:rPr>
          <w:bCs/>
          <w:sz w:val="24"/>
          <w:szCs w:val="24"/>
        </w:rPr>
        <w:t>Network.dat</w:t>
      </w:r>
      <w:r w:rsidRPr="004D7DA5">
        <w:rPr>
          <w:sz w:val="24"/>
          <w:szCs w:val="24"/>
        </w:rPr>
        <w:t>”.</w:t>
      </w:r>
    </w:p>
    <w:p w:rsidR="00415E25" w:rsidRPr="004D7DA5" w:rsidRDefault="00415E25" w:rsidP="00F654E6">
      <w:pPr>
        <w:ind w:left="720" w:firstLine="720"/>
        <w:rPr>
          <w:sz w:val="24"/>
          <w:szCs w:val="24"/>
        </w:rPr>
      </w:pPr>
      <w:r w:rsidRPr="004D7DA5">
        <w:rPr>
          <w:sz w:val="24"/>
          <w:szCs w:val="24"/>
        </w:rPr>
        <w:t xml:space="preserve">If it exists, display the complete Network Element details. </w:t>
      </w:r>
    </w:p>
    <w:p w:rsidR="00415E25" w:rsidRPr="00415E25" w:rsidRDefault="00415E25" w:rsidP="00F654E6">
      <w:pPr>
        <w:ind w:left="1440"/>
        <w:rPr>
          <w:sz w:val="24"/>
          <w:szCs w:val="24"/>
        </w:rPr>
      </w:pPr>
      <w:r w:rsidRPr="004D7DA5">
        <w:rPr>
          <w:sz w:val="24"/>
          <w:szCs w:val="24"/>
        </w:rPr>
        <w:t xml:space="preserve">Prompt the user to enter the </w:t>
      </w:r>
      <w:bookmarkStart w:id="0" w:name="OLE_LINK1"/>
      <w:r w:rsidRPr="004D7DA5">
        <w:rPr>
          <w:bCs/>
          <w:sz w:val="24"/>
          <w:szCs w:val="24"/>
        </w:rPr>
        <w:t>Units Requested</w:t>
      </w:r>
      <w:bookmarkEnd w:id="0"/>
      <w:r w:rsidRPr="004D7DA5">
        <w:rPr>
          <w:bCs/>
          <w:sz w:val="24"/>
          <w:szCs w:val="24"/>
        </w:rPr>
        <w:t xml:space="preserve"> for provisioning. </w:t>
      </w:r>
      <w:r w:rsidRPr="004D7DA5">
        <w:rPr>
          <w:sz w:val="24"/>
          <w:szCs w:val="24"/>
        </w:rPr>
        <w:t>Units Requested must be less than or equal to NumberOfUnits o</w:t>
      </w:r>
      <w:r>
        <w:rPr>
          <w:sz w:val="24"/>
          <w:szCs w:val="24"/>
        </w:rPr>
        <w:t>therwise display error message.</w:t>
      </w:r>
    </w:p>
    <w:p w:rsidR="00415E25" w:rsidRPr="004D7DA5" w:rsidRDefault="00415E25" w:rsidP="00F654E6">
      <w:pPr>
        <w:pStyle w:val="BodyText"/>
        <w:numPr>
          <w:ilvl w:val="0"/>
          <w:numId w:val="41"/>
        </w:numPr>
        <w:rPr>
          <w:rFonts w:eastAsia="Times New Roman" w:cs="Tahoma"/>
        </w:rPr>
      </w:pPr>
      <w:r w:rsidRPr="004D7DA5">
        <w:rPr>
          <w:rFonts w:eastAsia="Times New Roman" w:cs="Tahoma"/>
        </w:rPr>
        <w:t xml:space="preserve">Write a shell script which will take empid, ename and basic salary from </w:t>
      </w:r>
      <w:r w:rsidRPr="004D7DA5">
        <w:rPr>
          <w:rFonts w:eastAsia="Times New Roman" w:cs="Tahoma"/>
          <w:b/>
        </w:rPr>
        <w:t>command line</w:t>
      </w:r>
      <w:r w:rsidRPr="004D7DA5">
        <w:rPr>
          <w:rFonts w:eastAsia="Times New Roman" w:cs="Tahoma"/>
        </w:rPr>
        <w:t xml:space="preserve">. Script will pass basic salary to </w:t>
      </w:r>
      <w:r w:rsidR="0088508C">
        <w:rPr>
          <w:rFonts w:eastAsia="Times New Roman" w:cs="Tahoma"/>
        </w:rPr>
        <w:t>C</w:t>
      </w:r>
      <w:r w:rsidRPr="004D7DA5">
        <w:rPr>
          <w:rFonts w:eastAsia="Times New Roman" w:cs="Tahoma"/>
        </w:rPr>
        <w:t>alculate function. Calculate function will do calculation of Total salary based on below formula.</w:t>
      </w:r>
    </w:p>
    <w:p w:rsidR="00415E25" w:rsidRPr="004D7DA5" w:rsidRDefault="00415E25" w:rsidP="00F654E6">
      <w:pPr>
        <w:pStyle w:val="BodyText"/>
        <w:ind w:left="731" w:firstLine="709"/>
        <w:rPr>
          <w:rFonts w:eastAsia="Times New Roman" w:cs="Tahoma"/>
        </w:rPr>
      </w:pPr>
      <w:r w:rsidRPr="004D7DA5">
        <w:rPr>
          <w:rFonts w:eastAsia="Times New Roman" w:cs="Tahoma"/>
        </w:rPr>
        <w:t>Total salary=Basic salary+DA+HRA</w:t>
      </w:r>
    </w:p>
    <w:p w:rsidR="00415E25" w:rsidRPr="004D7DA5" w:rsidRDefault="00415E25" w:rsidP="00F654E6">
      <w:pPr>
        <w:pStyle w:val="BodyText"/>
        <w:ind w:left="731" w:firstLine="709"/>
        <w:rPr>
          <w:rFonts w:eastAsia="Times New Roman" w:cs="Tahoma"/>
        </w:rPr>
      </w:pPr>
      <w:r w:rsidRPr="004D7DA5">
        <w:rPr>
          <w:rFonts w:eastAsia="Times New Roman" w:cs="Tahoma"/>
        </w:rPr>
        <w:t>Function will return Total salary to shell script.</w:t>
      </w:r>
    </w:p>
    <w:p w:rsidR="00415E25" w:rsidRPr="004D7DA5" w:rsidRDefault="00415E25" w:rsidP="00F654E6">
      <w:pPr>
        <w:pStyle w:val="BodyText"/>
        <w:ind w:left="1440"/>
        <w:rPr>
          <w:rFonts w:eastAsia="Times New Roman" w:cs="Tahoma"/>
        </w:rPr>
      </w:pPr>
      <w:r w:rsidRPr="004D7DA5">
        <w:rPr>
          <w:rFonts w:eastAsia="Times New Roman" w:cs="Tahoma"/>
        </w:rPr>
        <w:t>Employee information empid, ename, Basic salary, HRA,DA,Total salary should be  stored in salary.txt file.</w:t>
      </w:r>
    </w:p>
    <w:p w:rsidR="00415E25" w:rsidRPr="004D7DA5" w:rsidRDefault="00415E25" w:rsidP="00F654E6">
      <w:pPr>
        <w:pStyle w:val="BodyText"/>
        <w:ind w:left="731" w:firstLine="709"/>
        <w:rPr>
          <w:rFonts w:eastAsia="Times New Roman" w:cs="Tahoma"/>
        </w:rPr>
      </w:pPr>
      <w:r w:rsidRPr="004D7DA5">
        <w:rPr>
          <w:rFonts w:eastAsia="Times New Roman" w:cs="Tahoma"/>
        </w:rPr>
        <w:t>Assumption: DA is 10% of Basic salary and HRA is 20% of basic salary.</w:t>
      </w:r>
    </w:p>
    <w:p w:rsidR="00415E25" w:rsidRPr="00381BC2" w:rsidRDefault="00415E25" w:rsidP="00415E25">
      <w:pPr>
        <w:pStyle w:val="NormalWeb"/>
        <w:numPr>
          <w:ilvl w:val="0"/>
          <w:numId w:val="41"/>
        </w:numPr>
        <w:tabs>
          <w:tab w:val="left" w:pos="720"/>
        </w:tabs>
        <w:spacing w:beforeAutospacing="0" w:after="0" w:afterAutospacing="0"/>
        <w:rPr>
          <w:rFonts w:cs="Tahoma"/>
        </w:rPr>
      </w:pPr>
      <w:r w:rsidRPr="004D7DA5">
        <w:t>Create a data file “master” and enter some records manually. The record comprises of batch code, faculty name and number of students. Keep number of students as 0 initially.</w:t>
      </w:r>
      <w:r w:rsidRPr="004D7DA5">
        <w:br/>
      </w:r>
      <w:r w:rsidRPr="004D7DA5">
        <w:br/>
        <w:t xml:space="preserve">Write a script that accepts the batch code and searches it “master” file. </w:t>
      </w:r>
      <w:r w:rsidRPr="004D7DA5">
        <w:br/>
        <w:t>If it is present, then allow the user to enter any number of records in a file with the name same as the batch code itself.</w:t>
      </w:r>
      <w:r w:rsidRPr="004D7DA5">
        <w:br/>
        <w:t xml:space="preserve">These records should have the fields RollNo, Name and Marks in JAVA, J2EE </w:t>
      </w:r>
      <w:r w:rsidRPr="004D7DA5">
        <w:lastRenderedPageBreak/>
        <w:t xml:space="preserve">and UNIX. </w:t>
      </w:r>
      <w:r w:rsidRPr="004D7DA5">
        <w:br/>
        <w:t>Keep updating the number of students field in “master” file.</w:t>
      </w:r>
    </w:p>
    <w:p w:rsidR="00415E25" w:rsidRPr="004D7DA5" w:rsidRDefault="00415E25" w:rsidP="00415E25">
      <w:pPr>
        <w:pStyle w:val="NormalWeb"/>
        <w:numPr>
          <w:ilvl w:val="0"/>
          <w:numId w:val="41"/>
        </w:numPr>
        <w:tabs>
          <w:tab w:val="left" w:pos="720"/>
        </w:tabs>
        <w:spacing w:beforeAutospacing="0" w:after="0" w:afterAutospacing="0"/>
        <w:jc w:val="both"/>
      </w:pPr>
      <w:r w:rsidRPr="004D7DA5">
        <w:rPr>
          <w:rFonts w:cs="Tahoma"/>
        </w:rPr>
        <w:t xml:space="preserve">Create the file </w:t>
      </w:r>
      <w:r w:rsidRPr="004D7DA5">
        <w:rPr>
          <w:rFonts w:cs="Tahoma"/>
          <w:b/>
        </w:rPr>
        <w:t>CDR.dat</w:t>
      </w:r>
      <w:r w:rsidRPr="004D7DA5">
        <w:rPr>
          <w:rFonts w:cs="Tahoma"/>
        </w:rPr>
        <w:t xml:space="preserve"> having pipe ( | ) separated fields</w:t>
      </w:r>
    </w:p>
    <w:p w:rsidR="00415E25" w:rsidRPr="004D7DA5" w:rsidRDefault="00415E25" w:rsidP="00415E25">
      <w:pPr>
        <w:pStyle w:val="NormalWeb"/>
        <w:tabs>
          <w:tab w:val="left" w:pos="720"/>
        </w:tabs>
        <w:spacing w:after="0"/>
        <w:jc w:val="both"/>
        <w:rPr>
          <w:rFonts w:cs="Tahoma"/>
        </w:rPr>
      </w:pPr>
      <w:r w:rsidRPr="004D7DA5">
        <w:rPr>
          <w:rFonts w:cs="Tahoma"/>
        </w:rPr>
        <w:tab/>
      </w:r>
      <w:r w:rsidRPr="004D7DA5">
        <w:rPr>
          <w:rFonts w:cs="Tahoma"/>
        </w:rPr>
        <w:tab/>
        <w:t>Source number|Destination number|call duration in min|date</w:t>
      </w:r>
    </w:p>
    <w:p w:rsidR="00415E25" w:rsidRPr="004D7DA5" w:rsidRDefault="00415E25" w:rsidP="00415E25">
      <w:pPr>
        <w:pStyle w:val="NormalWeb"/>
        <w:tabs>
          <w:tab w:val="left" w:pos="720"/>
        </w:tabs>
        <w:spacing w:after="0"/>
        <w:ind w:left="1350"/>
        <w:jc w:val="both"/>
        <w:rPr>
          <w:rFonts w:cs="Tahoma"/>
        </w:rPr>
      </w:pPr>
      <w:r w:rsidRPr="004D7DA5">
        <w:rPr>
          <w:rFonts w:cs="Tahoma"/>
        </w:rPr>
        <w:t>8834567890|9922153160|10|10-10-2015</w:t>
      </w:r>
    </w:p>
    <w:p w:rsidR="00415E25" w:rsidRPr="004D7DA5" w:rsidRDefault="00415E25" w:rsidP="00415E25">
      <w:pPr>
        <w:pStyle w:val="NormalWeb"/>
        <w:tabs>
          <w:tab w:val="left" w:pos="720"/>
        </w:tabs>
        <w:spacing w:after="0"/>
        <w:ind w:left="1350"/>
        <w:jc w:val="both"/>
        <w:rPr>
          <w:rFonts w:cs="Tahoma"/>
        </w:rPr>
      </w:pPr>
      <w:r w:rsidRPr="004D7DA5">
        <w:rPr>
          <w:rFonts w:cs="Tahoma"/>
        </w:rPr>
        <w:t>8833567891|9922154161|13|11-10-2015</w:t>
      </w:r>
    </w:p>
    <w:p w:rsidR="00415E25" w:rsidRPr="004D7DA5" w:rsidRDefault="00415E25" w:rsidP="00415E25">
      <w:pPr>
        <w:pStyle w:val="NormalWeb"/>
        <w:tabs>
          <w:tab w:val="left" w:pos="720"/>
        </w:tabs>
        <w:spacing w:after="0"/>
        <w:ind w:left="1350"/>
        <w:jc w:val="both"/>
        <w:rPr>
          <w:rFonts w:cs="Tahoma"/>
        </w:rPr>
      </w:pPr>
      <w:r w:rsidRPr="004D7DA5">
        <w:rPr>
          <w:rFonts w:cs="Tahoma"/>
        </w:rPr>
        <w:t>8835567892|9922155162|15|11-10-2015</w:t>
      </w:r>
    </w:p>
    <w:p w:rsidR="00415E25" w:rsidRPr="004D7DA5" w:rsidRDefault="00415E25" w:rsidP="00415E25">
      <w:pPr>
        <w:pStyle w:val="NormalWeb"/>
        <w:tabs>
          <w:tab w:val="left" w:pos="720"/>
        </w:tabs>
        <w:spacing w:after="0"/>
        <w:ind w:left="1350"/>
        <w:jc w:val="both"/>
        <w:rPr>
          <w:rFonts w:cs="Tahoma"/>
        </w:rPr>
      </w:pPr>
      <w:r w:rsidRPr="004D7DA5">
        <w:rPr>
          <w:rFonts w:cs="Tahoma"/>
        </w:rPr>
        <w:t>8834567894|9922156163|16|12-10-2015</w:t>
      </w:r>
    </w:p>
    <w:p w:rsidR="00415E25" w:rsidRPr="004D7DA5" w:rsidRDefault="00415E25" w:rsidP="00415E25">
      <w:pPr>
        <w:pStyle w:val="NormalWeb"/>
        <w:tabs>
          <w:tab w:val="left" w:pos="720"/>
        </w:tabs>
        <w:spacing w:after="0"/>
        <w:ind w:left="1350"/>
        <w:jc w:val="both"/>
        <w:rPr>
          <w:rFonts w:cs="Tahoma"/>
        </w:rPr>
      </w:pPr>
      <w:r w:rsidRPr="004D7DA5">
        <w:rPr>
          <w:rFonts w:cs="Tahoma"/>
        </w:rPr>
        <w:t>8834567894|992215</w:t>
      </w:r>
      <w:r>
        <w:rPr>
          <w:rFonts w:cs="Tahoma"/>
        </w:rPr>
        <w:t>7160|10|12-10-2015</w:t>
      </w:r>
    </w:p>
    <w:p w:rsidR="00415E25" w:rsidRPr="004D7DA5" w:rsidRDefault="00415E25" w:rsidP="00415E25">
      <w:pPr>
        <w:pStyle w:val="NormalWeb"/>
        <w:numPr>
          <w:ilvl w:val="0"/>
          <w:numId w:val="19"/>
        </w:numPr>
        <w:tabs>
          <w:tab w:val="left" w:pos="720"/>
        </w:tabs>
        <w:spacing w:beforeAutospacing="0" w:after="0" w:afterAutospacing="0"/>
        <w:ind w:left="1710"/>
        <w:jc w:val="both"/>
      </w:pPr>
      <w:r w:rsidRPr="004D7DA5">
        <w:t xml:space="preserve">Sort the CDR.dat </w:t>
      </w:r>
      <w:r w:rsidRPr="004D7DA5">
        <w:rPr>
          <w:rFonts w:cs="Tahoma"/>
        </w:rPr>
        <w:t>file in the ascending</w:t>
      </w:r>
      <w:r w:rsidRPr="004D7DA5">
        <w:t xml:space="preserve"> order of call duration.</w:t>
      </w:r>
    </w:p>
    <w:p w:rsidR="00415E25" w:rsidRPr="004D7DA5" w:rsidRDefault="00415E25" w:rsidP="00415E25">
      <w:pPr>
        <w:pStyle w:val="NormalWeb"/>
        <w:numPr>
          <w:ilvl w:val="0"/>
          <w:numId w:val="19"/>
        </w:numPr>
        <w:tabs>
          <w:tab w:val="left" w:pos="720"/>
        </w:tabs>
        <w:spacing w:beforeAutospacing="0" w:after="0" w:afterAutospacing="0"/>
        <w:ind w:left="1710"/>
        <w:jc w:val="both"/>
      </w:pPr>
      <w:r w:rsidRPr="004D7DA5">
        <w:t>Display only source number and call duration on the console.</w:t>
      </w:r>
    </w:p>
    <w:p w:rsidR="00415E25" w:rsidRPr="004D7DA5" w:rsidRDefault="00415E25" w:rsidP="00415E25">
      <w:pPr>
        <w:pStyle w:val="NormalWeb"/>
        <w:numPr>
          <w:ilvl w:val="0"/>
          <w:numId w:val="19"/>
        </w:numPr>
        <w:tabs>
          <w:tab w:val="left" w:pos="720"/>
        </w:tabs>
        <w:spacing w:beforeAutospacing="0" w:after="0" w:afterAutospacing="0"/>
        <w:ind w:left="1710"/>
        <w:jc w:val="both"/>
      </w:pPr>
      <w:r w:rsidRPr="004D7DA5">
        <w:t>Calculate bill amount for particular source number assuming call charges of 2/- min and store Source number, date, call duration and bill amount in the bill.dat file.</w:t>
      </w:r>
    </w:p>
    <w:p w:rsidR="00415E25" w:rsidRPr="004D7DA5" w:rsidRDefault="00415E25" w:rsidP="00415E25">
      <w:pPr>
        <w:pStyle w:val="NormalWeb"/>
        <w:numPr>
          <w:ilvl w:val="0"/>
          <w:numId w:val="19"/>
        </w:numPr>
        <w:tabs>
          <w:tab w:val="left" w:pos="720"/>
        </w:tabs>
        <w:spacing w:beforeAutospacing="0" w:after="0" w:afterAutospacing="0"/>
        <w:ind w:left="1710"/>
        <w:jc w:val="both"/>
      </w:pPr>
      <w:r w:rsidRPr="004D7DA5">
        <w:t xml:space="preserve">Store the all the information in </w:t>
      </w:r>
      <w:r w:rsidRPr="004D7DA5">
        <w:rPr>
          <w:b/>
        </w:rPr>
        <w:t>MYSQL database</w:t>
      </w:r>
      <w:r w:rsidRPr="004D7DA5">
        <w:t xml:space="preserve"> after processing information.</w:t>
      </w:r>
    </w:p>
    <w:p w:rsidR="00415E25" w:rsidRPr="00415E25" w:rsidRDefault="00415E25" w:rsidP="00415E25">
      <w:pPr>
        <w:pStyle w:val="NormalWeb"/>
        <w:tabs>
          <w:tab w:val="left" w:pos="720"/>
        </w:tabs>
        <w:spacing w:after="0"/>
        <w:ind w:left="1710"/>
        <w:jc w:val="both"/>
      </w:pPr>
      <w:r w:rsidRPr="004D7DA5">
        <w:t>Source number, Destination number, ca</w:t>
      </w:r>
      <w:r>
        <w:t>ll duration, date, bill amount.</w:t>
      </w:r>
    </w:p>
    <w:p w:rsidR="00415E25" w:rsidRPr="004D7DA5" w:rsidRDefault="00415E25" w:rsidP="00415E25">
      <w:pPr>
        <w:pStyle w:val="NormalWeb"/>
        <w:numPr>
          <w:ilvl w:val="0"/>
          <w:numId w:val="41"/>
        </w:numPr>
        <w:tabs>
          <w:tab w:val="left" w:pos="720"/>
        </w:tabs>
        <w:spacing w:beforeAutospacing="0" w:after="0" w:afterAutospacing="0"/>
        <w:rPr>
          <w:rFonts w:cs="Tahoma"/>
        </w:rPr>
      </w:pPr>
      <w:r w:rsidRPr="004D7DA5">
        <w:t>Create a library of shell functions to do the followings:</w:t>
      </w:r>
    </w:p>
    <w:p w:rsidR="00415E25" w:rsidRPr="004D7DA5" w:rsidRDefault="00415E25" w:rsidP="00F654E6">
      <w:pPr>
        <w:ind w:left="720" w:firstLine="720"/>
        <w:rPr>
          <w:rFonts w:cs="Tahoma"/>
          <w:sz w:val="24"/>
          <w:szCs w:val="24"/>
        </w:rPr>
      </w:pPr>
      <w:r w:rsidRPr="004D7DA5">
        <w:rPr>
          <w:rFonts w:cs="Tahoma"/>
          <w:sz w:val="24"/>
          <w:szCs w:val="24"/>
        </w:rPr>
        <w:t>Function to concatenate 2 strings. Pass 2 strings as parameters to function.</w:t>
      </w:r>
    </w:p>
    <w:p w:rsidR="00415E25" w:rsidRPr="004D7DA5" w:rsidRDefault="00415E25" w:rsidP="00F654E6">
      <w:pPr>
        <w:ind w:left="1440"/>
        <w:rPr>
          <w:rFonts w:cs="Tahoma"/>
          <w:sz w:val="24"/>
          <w:szCs w:val="24"/>
        </w:rPr>
      </w:pPr>
      <w:r w:rsidRPr="004D7DA5">
        <w:rPr>
          <w:rFonts w:cs="Tahoma"/>
          <w:sz w:val="24"/>
          <w:szCs w:val="24"/>
        </w:rPr>
        <w:t>Function to find out the length of a given string, Pass string as a parameter to function.</w:t>
      </w:r>
    </w:p>
    <w:p w:rsidR="00415E25" w:rsidRPr="004D7DA5" w:rsidRDefault="00415E25" w:rsidP="00F654E6">
      <w:pPr>
        <w:ind w:left="720" w:firstLine="720"/>
        <w:rPr>
          <w:rFonts w:cs="Tahoma"/>
          <w:sz w:val="24"/>
          <w:szCs w:val="24"/>
        </w:rPr>
      </w:pPr>
      <w:r w:rsidRPr="004D7DA5">
        <w:rPr>
          <w:rFonts w:cs="Tahoma"/>
          <w:sz w:val="24"/>
          <w:szCs w:val="24"/>
        </w:rPr>
        <w:t>Function to compare the two strings. Pass 2 strings as parameters to function.</w:t>
      </w:r>
    </w:p>
    <w:p w:rsidR="00415E25" w:rsidRPr="004D7DA5" w:rsidRDefault="00415E25" w:rsidP="00F654E6">
      <w:pPr>
        <w:ind w:left="1440"/>
        <w:rPr>
          <w:rFonts w:cs="Tahoma"/>
          <w:sz w:val="24"/>
          <w:szCs w:val="24"/>
        </w:rPr>
      </w:pPr>
      <w:r w:rsidRPr="004D7DA5">
        <w:rPr>
          <w:rFonts w:cs="Tahoma"/>
          <w:sz w:val="24"/>
          <w:szCs w:val="24"/>
        </w:rPr>
        <w:t>Function to check if string is palindrome or not. Pass string as a parameter to function.</w:t>
      </w:r>
    </w:p>
    <w:p w:rsidR="00415E25" w:rsidRDefault="00415E25" w:rsidP="00F654E6">
      <w:pPr>
        <w:ind w:left="1440"/>
        <w:rPr>
          <w:sz w:val="24"/>
          <w:szCs w:val="24"/>
        </w:rPr>
      </w:pPr>
      <w:r w:rsidRPr="004D7DA5">
        <w:rPr>
          <w:sz w:val="24"/>
          <w:szCs w:val="24"/>
        </w:rPr>
        <w:t>Function to print given string in reverse order. Pass string as a parameter to function.</w:t>
      </w:r>
    </w:p>
    <w:p w:rsidR="00F654E6" w:rsidRPr="004D7DA5" w:rsidRDefault="00F654E6" w:rsidP="00F654E6">
      <w:pPr>
        <w:ind w:left="1440"/>
        <w:rPr>
          <w:sz w:val="24"/>
          <w:szCs w:val="24"/>
        </w:rPr>
      </w:pPr>
    </w:p>
    <w:p w:rsidR="00415E25" w:rsidRPr="004D7DA5" w:rsidRDefault="00415E25" w:rsidP="00415E25">
      <w:pPr>
        <w:pStyle w:val="NormalWeb"/>
        <w:numPr>
          <w:ilvl w:val="0"/>
          <w:numId w:val="41"/>
        </w:numPr>
        <w:tabs>
          <w:tab w:val="left" w:pos="720"/>
        </w:tabs>
        <w:spacing w:beforeAutospacing="0" w:after="0" w:afterAutospacing="0"/>
        <w:jc w:val="both"/>
      </w:pPr>
      <w:r w:rsidRPr="004D7DA5">
        <w:lastRenderedPageBreak/>
        <w:t xml:space="preserve">Write a shell script to </w:t>
      </w:r>
      <w:r w:rsidRPr="004D7DA5">
        <w:rPr>
          <w:rFonts w:cs="Tahoma"/>
        </w:rPr>
        <w:t xml:space="preserve">create the file </w:t>
      </w:r>
      <w:r w:rsidRPr="004D7DA5">
        <w:rPr>
          <w:rFonts w:cs="Tahoma"/>
          <w:b/>
        </w:rPr>
        <w:t>emp.dat</w:t>
      </w:r>
      <w:r w:rsidRPr="004D7DA5">
        <w:rPr>
          <w:rFonts w:cs="Tahoma"/>
        </w:rPr>
        <w:t xml:space="preserve"> having colon (: ) separated fields </w:t>
      </w:r>
    </w:p>
    <w:p w:rsidR="00415E25" w:rsidRPr="004D7DA5" w:rsidRDefault="00415E25" w:rsidP="00415E25">
      <w:pPr>
        <w:pStyle w:val="NormalWeb"/>
        <w:tabs>
          <w:tab w:val="left" w:pos="720"/>
        </w:tabs>
        <w:spacing w:after="0"/>
        <w:ind w:left="1350"/>
        <w:jc w:val="both"/>
      </w:pPr>
      <w:r w:rsidRPr="004D7DA5">
        <w:rPr>
          <w:rFonts w:cs="Tahoma"/>
        </w:rPr>
        <w:tab/>
        <w:t>Empid: Name: Sal: Dept</w:t>
      </w:r>
    </w:p>
    <w:p w:rsidR="00415E25" w:rsidRPr="004D7DA5" w:rsidRDefault="00415E25" w:rsidP="00415E25">
      <w:pPr>
        <w:pStyle w:val="NormalWeb"/>
        <w:tabs>
          <w:tab w:val="left" w:pos="720"/>
        </w:tabs>
        <w:spacing w:after="0"/>
        <w:ind w:left="1350"/>
        <w:jc w:val="both"/>
        <w:rPr>
          <w:rFonts w:cs="Tahoma"/>
        </w:rPr>
      </w:pPr>
      <w:r w:rsidRPr="004D7DA5">
        <w:rPr>
          <w:rFonts w:cs="Tahoma"/>
        </w:rPr>
        <w:tab/>
        <w:t>1001:John:50000:Sales</w:t>
      </w:r>
    </w:p>
    <w:p w:rsidR="00415E25" w:rsidRPr="004D7DA5" w:rsidRDefault="00415E25" w:rsidP="00415E25">
      <w:pPr>
        <w:pStyle w:val="NormalWeb"/>
        <w:tabs>
          <w:tab w:val="left" w:pos="720"/>
        </w:tabs>
        <w:spacing w:after="0"/>
        <w:ind w:left="1350"/>
        <w:jc w:val="both"/>
      </w:pPr>
      <w:r w:rsidRPr="004D7DA5">
        <w:tab/>
        <w:t>1002:Mary:60000:Marketing</w:t>
      </w:r>
    </w:p>
    <w:p w:rsidR="00415E25" w:rsidRPr="004D7DA5" w:rsidRDefault="00415E25" w:rsidP="00415E25">
      <w:pPr>
        <w:pStyle w:val="NormalWeb"/>
        <w:tabs>
          <w:tab w:val="left" w:pos="720"/>
        </w:tabs>
        <w:spacing w:after="0"/>
        <w:ind w:left="1350"/>
        <w:jc w:val="both"/>
      </w:pPr>
      <w:r w:rsidRPr="004D7DA5">
        <w:tab/>
        <w:t>1003:Robert:70000:Marketing</w:t>
      </w:r>
    </w:p>
    <w:p w:rsidR="00415E25" w:rsidRPr="004D7DA5" w:rsidRDefault="00415E25" w:rsidP="00415E25">
      <w:pPr>
        <w:pStyle w:val="NormalWeb"/>
        <w:tabs>
          <w:tab w:val="left" w:pos="720"/>
        </w:tabs>
        <w:spacing w:after="0"/>
        <w:ind w:left="1350"/>
        <w:jc w:val="both"/>
      </w:pPr>
      <w:r w:rsidRPr="004D7DA5">
        <w:tab/>
        <w:t>10010:Sam:40000:HR</w:t>
      </w:r>
    </w:p>
    <w:p w:rsidR="00415E25" w:rsidRPr="004D7DA5" w:rsidRDefault="00415E25" w:rsidP="00415E25">
      <w:pPr>
        <w:pStyle w:val="NormalWeb"/>
        <w:tabs>
          <w:tab w:val="left" w:pos="720"/>
        </w:tabs>
        <w:spacing w:after="0"/>
        <w:ind w:left="1350"/>
        <w:jc w:val="both"/>
      </w:pPr>
      <w:r w:rsidRPr="004D7DA5">
        <w:tab/>
        <w:t>100100:Julie:50000:HR</w:t>
      </w:r>
    </w:p>
    <w:p w:rsidR="00415E25" w:rsidRPr="004D7DA5" w:rsidRDefault="00415E25" w:rsidP="00415E25">
      <w:pPr>
        <w:pStyle w:val="NormalWeb"/>
        <w:tabs>
          <w:tab w:val="left" w:pos="720"/>
        </w:tabs>
        <w:spacing w:after="0"/>
        <w:ind w:left="1350"/>
        <w:jc w:val="both"/>
      </w:pPr>
      <w:r w:rsidRPr="004D7DA5">
        <w:tab/>
        <w:t>10020: Sally:10010:Sales</w:t>
      </w:r>
    </w:p>
    <w:p w:rsidR="00415E25" w:rsidRPr="004D7DA5" w:rsidRDefault="00415E25" w:rsidP="00415E25">
      <w:pPr>
        <w:pStyle w:val="NormalWeb"/>
        <w:numPr>
          <w:ilvl w:val="0"/>
          <w:numId w:val="18"/>
        </w:numPr>
        <w:tabs>
          <w:tab w:val="left" w:pos="720"/>
        </w:tabs>
        <w:spacing w:beforeAutospacing="0" w:after="0" w:afterAutospacing="0"/>
        <w:jc w:val="both"/>
      </w:pPr>
      <w:r w:rsidRPr="004D7DA5">
        <w:t>Write a shell script which will be able to search details about specific employees from emp.dat file.</w:t>
      </w:r>
    </w:p>
    <w:p w:rsidR="00415E25" w:rsidRPr="004D7DA5" w:rsidRDefault="00415E25" w:rsidP="00415E25">
      <w:pPr>
        <w:pStyle w:val="NormalWeb"/>
        <w:tabs>
          <w:tab w:val="left" w:pos="720"/>
        </w:tabs>
        <w:spacing w:after="0"/>
        <w:ind w:left="1980"/>
        <w:jc w:val="both"/>
      </w:pPr>
      <w:r w:rsidRPr="004D7DA5">
        <w:t xml:space="preserve">Validate following </w:t>
      </w:r>
    </w:p>
    <w:p w:rsidR="00415E25" w:rsidRPr="004D7DA5" w:rsidRDefault="00415E25" w:rsidP="00415E25">
      <w:pPr>
        <w:pStyle w:val="NormalWeb"/>
        <w:numPr>
          <w:ilvl w:val="1"/>
          <w:numId w:val="18"/>
        </w:numPr>
        <w:tabs>
          <w:tab w:val="left" w:pos="720"/>
        </w:tabs>
        <w:spacing w:beforeAutospacing="0" w:after="0" w:afterAutospacing="0"/>
        <w:jc w:val="both"/>
      </w:pPr>
      <w:r w:rsidRPr="004D7DA5">
        <w:t>If user enters nothing/empty, your script should be able to handle with appropriate message.</w:t>
      </w:r>
    </w:p>
    <w:p w:rsidR="00415E25" w:rsidRPr="004D7DA5" w:rsidRDefault="00415E25" w:rsidP="00415E25">
      <w:pPr>
        <w:pStyle w:val="NormalWeb"/>
        <w:numPr>
          <w:ilvl w:val="1"/>
          <w:numId w:val="18"/>
        </w:numPr>
        <w:tabs>
          <w:tab w:val="left" w:pos="720"/>
        </w:tabs>
        <w:spacing w:beforeAutospacing="0" w:after="0" w:afterAutospacing="0"/>
        <w:jc w:val="both"/>
      </w:pPr>
      <w:r w:rsidRPr="004D7DA5">
        <w:t>Display details about employee whose empid is 1001.</w:t>
      </w:r>
    </w:p>
    <w:p w:rsidR="00415E25" w:rsidRPr="004D7DA5" w:rsidRDefault="00415E25" w:rsidP="00415E25">
      <w:pPr>
        <w:pStyle w:val="NormalWeb"/>
        <w:tabs>
          <w:tab w:val="left" w:pos="720"/>
        </w:tabs>
        <w:spacing w:after="0"/>
        <w:ind w:left="2430"/>
        <w:jc w:val="both"/>
      </w:pPr>
      <w:r w:rsidRPr="004D7DA5">
        <w:t>(Only numeric value should be accepted)</w:t>
      </w:r>
    </w:p>
    <w:p w:rsidR="00415E25" w:rsidRPr="004D7DA5" w:rsidRDefault="00415E25" w:rsidP="00415E25">
      <w:pPr>
        <w:pStyle w:val="NormalWeb"/>
        <w:numPr>
          <w:ilvl w:val="0"/>
          <w:numId w:val="18"/>
        </w:numPr>
        <w:tabs>
          <w:tab w:val="left" w:pos="720"/>
        </w:tabs>
        <w:spacing w:beforeAutospacing="0" w:after="0" w:afterAutospacing="0"/>
        <w:jc w:val="both"/>
      </w:pPr>
      <w:r w:rsidRPr="004D7DA5">
        <w:t>Update the salary field of specific employee.(use sed command)</w:t>
      </w:r>
    </w:p>
    <w:p w:rsidR="00415E25" w:rsidRPr="004D7DA5" w:rsidRDefault="00415E25" w:rsidP="00415E25">
      <w:pPr>
        <w:pStyle w:val="NormalWeb"/>
        <w:numPr>
          <w:ilvl w:val="0"/>
          <w:numId w:val="18"/>
        </w:numPr>
        <w:tabs>
          <w:tab w:val="left" w:pos="720"/>
        </w:tabs>
        <w:spacing w:beforeAutospacing="0" w:after="0" w:afterAutospacing="0"/>
        <w:jc w:val="both"/>
      </w:pPr>
      <w:r w:rsidRPr="004D7DA5">
        <w:t>Update name field of specific employee. (use sed command)</w:t>
      </w:r>
    </w:p>
    <w:p w:rsidR="00415E25" w:rsidRPr="004D7DA5" w:rsidRDefault="00415E25" w:rsidP="00415E25">
      <w:pPr>
        <w:pStyle w:val="NormalWeb"/>
        <w:numPr>
          <w:ilvl w:val="0"/>
          <w:numId w:val="18"/>
        </w:numPr>
        <w:tabs>
          <w:tab w:val="left" w:pos="720"/>
        </w:tabs>
        <w:spacing w:beforeAutospacing="0" w:after="0" w:afterAutospacing="0"/>
        <w:jc w:val="both"/>
      </w:pPr>
      <w:r w:rsidRPr="004D7DA5">
        <w:t>Delete particular employee details from emp.dat file.</w:t>
      </w:r>
      <w:r w:rsidR="00E069C2" w:rsidRPr="00E069C2">
        <w:t xml:space="preserve"> </w:t>
      </w:r>
      <w:r w:rsidR="00E069C2">
        <w:t>(</w:t>
      </w:r>
      <w:r w:rsidR="00E069C2" w:rsidRPr="004D7DA5">
        <w:t>use sed command)</w:t>
      </w:r>
    </w:p>
    <w:p w:rsidR="004639BE" w:rsidRPr="004639BE" w:rsidRDefault="00415E25" w:rsidP="00415E25">
      <w:pPr>
        <w:pStyle w:val="NormalWeb"/>
        <w:numPr>
          <w:ilvl w:val="0"/>
          <w:numId w:val="18"/>
        </w:numPr>
        <w:tabs>
          <w:tab w:val="left" w:pos="720"/>
        </w:tabs>
        <w:spacing w:beforeAutospacing="0" w:after="0" w:afterAutospacing="0"/>
        <w:jc w:val="both"/>
      </w:pPr>
      <w:r w:rsidRPr="004D7DA5">
        <w:t>Display information about Employees who are from HR dept.</w:t>
      </w:r>
    </w:p>
    <w:p w:rsidR="001A401C" w:rsidRDefault="001A401C" w:rsidP="00E27A4C">
      <w:pPr>
        <w:tabs>
          <w:tab w:val="left" w:pos="4047"/>
        </w:tabs>
        <w:spacing w:after="0" w:line="240" w:lineRule="auto"/>
        <w:jc w:val="both"/>
        <w:rPr>
          <w:b/>
          <w:bCs/>
          <w:color w:val="C00000"/>
          <w:sz w:val="36"/>
          <w:szCs w:val="36"/>
        </w:rPr>
      </w:pPr>
    </w:p>
    <w:p w:rsidR="00E27A4C" w:rsidRPr="00E27A4C" w:rsidRDefault="00E27A4C" w:rsidP="00E27A4C">
      <w:pPr>
        <w:tabs>
          <w:tab w:val="left" w:pos="4047"/>
        </w:tabs>
        <w:spacing w:after="0" w:line="240" w:lineRule="auto"/>
        <w:jc w:val="both"/>
        <w:rPr>
          <w:b/>
          <w:bCs/>
          <w:color w:val="C00000"/>
          <w:sz w:val="36"/>
          <w:szCs w:val="36"/>
        </w:rPr>
      </w:pPr>
      <w:r w:rsidRPr="00762999">
        <w:rPr>
          <w:b/>
          <w:bCs/>
          <w:color w:val="C00000"/>
          <w:sz w:val="36"/>
          <w:szCs w:val="36"/>
        </w:rPr>
        <w:t>Version History:</w:t>
      </w:r>
    </w:p>
    <w:p w:rsidR="00BE79FC" w:rsidRPr="00803E58" w:rsidRDefault="00BE79FC" w:rsidP="00803E58">
      <w:pPr>
        <w:spacing w:after="0" w:line="240" w:lineRule="auto"/>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980"/>
        <w:gridCol w:w="1530"/>
        <w:gridCol w:w="4698"/>
      </w:tblGrid>
      <w:tr w:rsidR="00E27A4C" w:rsidRPr="008C4990" w:rsidTr="00E54061">
        <w:tc>
          <w:tcPr>
            <w:tcW w:w="1368" w:type="dxa"/>
          </w:tcPr>
          <w:p w:rsidR="00E27A4C" w:rsidRPr="008C4990" w:rsidRDefault="00E27A4C" w:rsidP="00E54061">
            <w:pPr>
              <w:spacing w:after="0" w:line="240" w:lineRule="auto"/>
              <w:rPr>
                <w:b/>
                <w:sz w:val="24"/>
                <w:szCs w:val="24"/>
              </w:rPr>
            </w:pPr>
            <w:r w:rsidRPr="008C4990">
              <w:rPr>
                <w:b/>
                <w:sz w:val="24"/>
                <w:szCs w:val="24"/>
              </w:rPr>
              <w:t>Version No</w:t>
            </w:r>
          </w:p>
        </w:tc>
        <w:tc>
          <w:tcPr>
            <w:tcW w:w="1980" w:type="dxa"/>
          </w:tcPr>
          <w:p w:rsidR="00E27A4C" w:rsidRPr="008C4990" w:rsidRDefault="00E27A4C" w:rsidP="00E54061">
            <w:pPr>
              <w:spacing w:after="0" w:line="240" w:lineRule="auto"/>
              <w:jc w:val="center"/>
              <w:rPr>
                <w:b/>
                <w:sz w:val="24"/>
                <w:szCs w:val="24"/>
              </w:rPr>
            </w:pPr>
            <w:r w:rsidRPr="008C4990">
              <w:rPr>
                <w:b/>
                <w:sz w:val="24"/>
                <w:szCs w:val="24"/>
              </w:rPr>
              <w:t>Author</w:t>
            </w:r>
          </w:p>
        </w:tc>
        <w:tc>
          <w:tcPr>
            <w:tcW w:w="1530" w:type="dxa"/>
          </w:tcPr>
          <w:p w:rsidR="00E27A4C" w:rsidRPr="008C4990" w:rsidRDefault="00E27A4C" w:rsidP="00E54061">
            <w:pPr>
              <w:spacing w:after="0" w:line="240" w:lineRule="auto"/>
              <w:jc w:val="center"/>
              <w:rPr>
                <w:b/>
                <w:sz w:val="24"/>
                <w:szCs w:val="24"/>
              </w:rPr>
            </w:pPr>
            <w:r w:rsidRPr="008C4990">
              <w:rPr>
                <w:b/>
                <w:sz w:val="24"/>
                <w:szCs w:val="24"/>
              </w:rPr>
              <w:t>Date Created</w:t>
            </w:r>
          </w:p>
        </w:tc>
        <w:tc>
          <w:tcPr>
            <w:tcW w:w="4698" w:type="dxa"/>
          </w:tcPr>
          <w:p w:rsidR="00E27A4C" w:rsidRPr="008C4990" w:rsidRDefault="00E27A4C" w:rsidP="00E54061">
            <w:pPr>
              <w:spacing w:after="0" w:line="240" w:lineRule="auto"/>
              <w:jc w:val="center"/>
              <w:rPr>
                <w:b/>
                <w:sz w:val="24"/>
                <w:szCs w:val="24"/>
              </w:rPr>
            </w:pPr>
            <w:r w:rsidRPr="008C4990">
              <w:rPr>
                <w:b/>
                <w:sz w:val="24"/>
                <w:szCs w:val="24"/>
              </w:rPr>
              <w:t>Reviewed by</w:t>
            </w:r>
          </w:p>
        </w:tc>
      </w:tr>
      <w:tr w:rsidR="00E27A4C" w:rsidRPr="008C4990" w:rsidTr="00E54061">
        <w:tc>
          <w:tcPr>
            <w:tcW w:w="1368" w:type="dxa"/>
            <w:vAlign w:val="center"/>
          </w:tcPr>
          <w:p w:rsidR="00E27A4C" w:rsidRPr="008C4990" w:rsidRDefault="00E27A4C" w:rsidP="00E54061">
            <w:pPr>
              <w:spacing w:after="0" w:line="240" w:lineRule="auto"/>
              <w:jc w:val="center"/>
              <w:rPr>
                <w:sz w:val="24"/>
                <w:szCs w:val="24"/>
              </w:rPr>
            </w:pPr>
            <w:r>
              <w:rPr>
                <w:rFonts w:cs="Arial"/>
                <w:sz w:val="24"/>
                <w:szCs w:val="24"/>
              </w:rPr>
              <w:t>1.0</w:t>
            </w:r>
          </w:p>
        </w:tc>
        <w:tc>
          <w:tcPr>
            <w:tcW w:w="1980" w:type="dxa"/>
            <w:vAlign w:val="center"/>
          </w:tcPr>
          <w:p w:rsidR="00E27A4C" w:rsidRPr="008C4990" w:rsidRDefault="00E27A4C" w:rsidP="00E54061">
            <w:pPr>
              <w:spacing w:after="0" w:line="240" w:lineRule="auto"/>
              <w:rPr>
                <w:sz w:val="24"/>
                <w:szCs w:val="24"/>
              </w:rPr>
            </w:pPr>
            <w:r>
              <w:rPr>
                <w:sz w:val="24"/>
                <w:szCs w:val="24"/>
              </w:rPr>
              <w:t>Amol Joshi</w:t>
            </w:r>
          </w:p>
        </w:tc>
        <w:tc>
          <w:tcPr>
            <w:tcW w:w="1530" w:type="dxa"/>
            <w:vAlign w:val="center"/>
          </w:tcPr>
          <w:p w:rsidR="00E27A4C" w:rsidRPr="008C4990" w:rsidRDefault="00E27A4C" w:rsidP="00E54061">
            <w:pPr>
              <w:spacing w:after="0" w:line="240" w:lineRule="auto"/>
              <w:jc w:val="center"/>
              <w:rPr>
                <w:sz w:val="24"/>
                <w:szCs w:val="24"/>
              </w:rPr>
            </w:pPr>
            <w:r>
              <w:rPr>
                <w:sz w:val="24"/>
                <w:szCs w:val="24"/>
              </w:rPr>
              <w:t>27/08/2015</w:t>
            </w:r>
          </w:p>
        </w:tc>
        <w:tc>
          <w:tcPr>
            <w:tcW w:w="4698" w:type="dxa"/>
            <w:vAlign w:val="center"/>
          </w:tcPr>
          <w:p w:rsidR="00E27A4C" w:rsidRPr="008C4990" w:rsidRDefault="00FA1A7A" w:rsidP="00E54061">
            <w:pPr>
              <w:spacing w:after="0" w:line="240" w:lineRule="auto"/>
              <w:jc w:val="center"/>
              <w:rPr>
                <w:sz w:val="24"/>
                <w:szCs w:val="24"/>
              </w:rPr>
            </w:pPr>
            <w:r>
              <w:rPr>
                <w:sz w:val="24"/>
                <w:szCs w:val="24"/>
              </w:rPr>
              <w:t>Dipti Joshi</w:t>
            </w:r>
            <w:bookmarkStart w:id="1" w:name="_GoBack"/>
            <w:bookmarkEnd w:id="1"/>
          </w:p>
        </w:tc>
      </w:tr>
      <w:tr w:rsidR="004516BE" w:rsidRPr="008C4990" w:rsidTr="00E54061">
        <w:tc>
          <w:tcPr>
            <w:tcW w:w="1368" w:type="dxa"/>
            <w:vAlign w:val="center"/>
          </w:tcPr>
          <w:p w:rsidR="004516BE" w:rsidRDefault="004516BE" w:rsidP="00D46942">
            <w:pPr>
              <w:spacing w:after="0" w:line="240" w:lineRule="auto"/>
              <w:jc w:val="center"/>
              <w:rPr>
                <w:rFonts w:cs="Arial"/>
                <w:sz w:val="24"/>
                <w:szCs w:val="24"/>
              </w:rPr>
            </w:pPr>
            <w:r>
              <w:rPr>
                <w:rFonts w:cs="Arial"/>
                <w:sz w:val="24"/>
                <w:szCs w:val="24"/>
              </w:rPr>
              <w:t>1.1</w:t>
            </w:r>
          </w:p>
        </w:tc>
        <w:tc>
          <w:tcPr>
            <w:tcW w:w="1980" w:type="dxa"/>
            <w:vAlign w:val="center"/>
          </w:tcPr>
          <w:p w:rsidR="004516BE" w:rsidRDefault="004516BE" w:rsidP="00D46942">
            <w:pPr>
              <w:spacing w:after="0" w:line="240" w:lineRule="auto"/>
              <w:rPr>
                <w:sz w:val="24"/>
                <w:szCs w:val="24"/>
              </w:rPr>
            </w:pPr>
            <w:r w:rsidRPr="00A9085B">
              <w:rPr>
                <w:sz w:val="24"/>
                <w:szCs w:val="24"/>
              </w:rPr>
              <w:t>Suhas Shirbavikar</w:t>
            </w:r>
          </w:p>
        </w:tc>
        <w:tc>
          <w:tcPr>
            <w:tcW w:w="1530" w:type="dxa"/>
            <w:vAlign w:val="center"/>
          </w:tcPr>
          <w:p w:rsidR="004516BE" w:rsidRDefault="004516BE" w:rsidP="00D46942">
            <w:pPr>
              <w:spacing w:after="0" w:line="240" w:lineRule="auto"/>
              <w:jc w:val="center"/>
              <w:rPr>
                <w:sz w:val="24"/>
                <w:szCs w:val="24"/>
              </w:rPr>
            </w:pPr>
            <w:r>
              <w:rPr>
                <w:sz w:val="24"/>
                <w:szCs w:val="24"/>
              </w:rPr>
              <w:t>20/06/2016</w:t>
            </w:r>
          </w:p>
        </w:tc>
        <w:tc>
          <w:tcPr>
            <w:tcW w:w="4698" w:type="dxa"/>
            <w:vAlign w:val="center"/>
          </w:tcPr>
          <w:p w:rsidR="004516BE" w:rsidRDefault="004516BE" w:rsidP="00D46942">
            <w:pPr>
              <w:spacing w:after="0" w:line="240" w:lineRule="auto"/>
              <w:jc w:val="center"/>
              <w:rPr>
                <w:sz w:val="24"/>
                <w:szCs w:val="24"/>
              </w:rPr>
            </w:pPr>
            <w:r>
              <w:rPr>
                <w:sz w:val="24"/>
                <w:szCs w:val="24"/>
              </w:rPr>
              <w:t>Amol Joshi</w:t>
            </w:r>
          </w:p>
        </w:tc>
      </w:tr>
      <w:tr w:rsidR="004516BE" w:rsidRPr="008C4990" w:rsidTr="00E54061">
        <w:tc>
          <w:tcPr>
            <w:tcW w:w="1368" w:type="dxa"/>
            <w:vAlign w:val="center"/>
          </w:tcPr>
          <w:p w:rsidR="004516BE" w:rsidRDefault="004516BE" w:rsidP="004516BE">
            <w:pPr>
              <w:spacing w:after="0" w:line="240" w:lineRule="auto"/>
              <w:jc w:val="center"/>
              <w:rPr>
                <w:rFonts w:cs="Arial"/>
                <w:sz w:val="24"/>
                <w:szCs w:val="24"/>
              </w:rPr>
            </w:pPr>
            <w:r>
              <w:rPr>
                <w:rFonts w:cs="Arial"/>
                <w:sz w:val="24"/>
                <w:szCs w:val="24"/>
              </w:rPr>
              <w:t>1.2</w:t>
            </w:r>
          </w:p>
        </w:tc>
        <w:tc>
          <w:tcPr>
            <w:tcW w:w="1980" w:type="dxa"/>
            <w:vAlign w:val="center"/>
          </w:tcPr>
          <w:p w:rsidR="004516BE" w:rsidRDefault="004516BE" w:rsidP="00E54061">
            <w:pPr>
              <w:spacing w:after="0" w:line="240" w:lineRule="auto"/>
              <w:rPr>
                <w:sz w:val="24"/>
                <w:szCs w:val="24"/>
              </w:rPr>
            </w:pPr>
            <w:r w:rsidRPr="00A9085B">
              <w:rPr>
                <w:sz w:val="24"/>
                <w:szCs w:val="24"/>
              </w:rPr>
              <w:t>Suhas Shirbavikar</w:t>
            </w:r>
          </w:p>
        </w:tc>
        <w:tc>
          <w:tcPr>
            <w:tcW w:w="1530" w:type="dxa"/>
            <w:vAlign w:val="center"/>
          </w:tcPr>
          <w:p w:rsidR="004516BE" w:rsidRDefault="004516BE" w:rsidP="004516BE">
            <w:pPr>
              <w:spacing w:after="0" w:line="240" w:lineRule="auto"/>
              <w:jc w:val="center"/>
              <w:rPr>
                <w:sz w:val="24"/>
                <w:szCs w:val="24"/>
              </w:rPr>
            </w:pPr>
            <w:r>
              <w:rPr>
                <w:sz w:val="24"/>
                <w:szCs w:val="24"/>
              </w:rPr>
              <w:t>06/09/2016</w:t>
            </w:r>
          </w:p>
        </w:tc>
        <w:tc>
          <w:tcPr>
            <w:tcW w:w="4698" w:type="dxa"/>
            <w:vAlign w:val="center"/>
          </w:tcPr>
          <w:p w:rsidR="004516BE" w:rsidRDefault="004516BE" w:rsidP="00E54061">
            <w:pPr>
              <w:spacing w:after="0" w:line="240" w:lineRule="auto"/>
              <w:jc w:val="center"/>
              <w:rPr>
                <w:sz w:val="24"/>
                <w:szCs w:val="24"/>
              </w:rPr>
            </w:pPr>
            <w:r>
              <w:rPr>
                <w:sz w:val="24"/>
                <w:szCs w:val="24"/>
              </w:rPr>
              <w:t>Amol Joshi</w:t>
            </w:r>
          </w:p>
        </w:tc>
      </w:tr>
    </w:tbl>
    <w:p w:rsidR="00762999" w:rsidRDefault="00762999" w:rsidP="001F58FC">
      <w:pPr>
        <w:tabs>
          <w:tab w:val="left" w:pos="6975"/>
        </w:tabs>
      </w:pPr>
    </w:p>
    <w:sectPr w:rsidR="00762999" w:rsidSect="00CE7FF0">
      <w:headerReference w:type="default" r:id="rId9"/>
      <w:footerReference w:type="default" r:id="rId10"/>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F4A" w:rsidRDefault="00B84F4A" w:rsidP="0058369F">
      <w:pPr>
        <w:spacing w:after="0" w:line="240" w:lineRule="auto"/>
      </w:pPr>
      <w:r>
        <w:separator/>
      </w:r>
    </w:p>
  </w:endnote>
  <w:endnote w:type="continuationSeparator" w:id="0">
    <w:p w:rsidR="00B84F4A" w:rsidRDefault="00B84F4A"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43D06DFD" wp14:editId="2E184A9E">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BE6821" w:rsidP="000E33BB">
    <w:pPr>
      <w:pStyle w:val="Footer"/>
      <w:rPr>
        <w:rFonts w:ascii="Arial" w:hAnsi="Arial" w:cs="Arial"/>
        <w:color w:val="BE3A3A" w:themeColor="text2"/>
        <w:sz w:val="20"/>
        <w:szCs w:val="20"/>
      </w:rPr>
    </w:pPr>
    <w:r>
      <w:rPr>
        <w:rFonts w:ascii="Arial" w:hAnsi="Arial" w:cs="Arial"/>
        <w:color w:val="BE3A3A" w:themeColor="text2"/>
      </w:rPr>
      <w:t>Copyright © 2016</w:t>
    </w:r>
    <w:r w:rsidR="00E56DAA" w:rsidRPr="00EA6476">
      <w:rPr>
        <w:rFonts w:ascii="Arial" w:hAnsi="Arial" w:cs="Arial"/>
        <w:color w:val="BE3A3A" w:themeColor="text2"/>
      </w:rPr>
      <w:t>, Tech Mahindra. All rights reserved.</w:t>
    </w:r>
    <w:r w:rsidR="00E56DAA"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00E56DAA" w:rsidRPr="00B72BC9">
          <w:rPr>
            <w:rFonts w:ascii="Arial" w:hAnsi="Arial" w:cs="Arial"/>
            <w:sz w:val="20"/>
            <w:szCs w:val="20"/>
          </w:rPr>
          <w:fldChar w:fldCharType="begin"/>
        </w:r>
        <w:r w:rsidR="00E56DAA" w:rsidRPr="00B72BC9">
          <w:rPr>
            <w:rFonts w:ascii="Arial" w:hAnsi="Arial" w:cs="Arial"/>
            <w:sz w:val="20"/>
            <w:szCs w:val="20"/>
          </w:rPr>
          <w:instrText xml:space="preserve"> PAGE   \* MERGEFORMAT </w:instrText>
        </w:r>
        <w:r w:rsidR="00E56DAA" w:rsidRPr="00B72BC9">
          <w:rPr>
            <w:rFonts w:ascii="Arial" w:hAnsi="Arial" w:cs="Arial"/>
            <w:sz w:val="20"/>
            <w:szCs w:val="20"/>
          </w:rPr>
          <w:fldChar w:fldCharType="separate"/>
        </w:r>
        <w:r w:rsidR="00FA1A7A">
          <w:rPr>
            <w:rFonts w:ascii="Arial" w:hAnsi="Arial" w:cs="Arial"/>
            <w:noProof/>
            <w:sz w:val="20"/>
            <w:szCs w:val="20"/>
          </w:rPr>
          <w:t>7</w:t>
        </w:r>
        <w:r w:rsidR="00E56DAA" w:rsidRPr="00B72BC9">
          <w:rPr>
            <w:rFonts w:ascii="Arial" w:hAnsi="Arial" w:cs="Arial"/>
            <w:sz w:val="20"/>
            <w:szCs w:val="20"/>
          </w:rPr>
          <w:fldChar w:fldCharType="end"/>
        </w:r>
      </w:sdtContent>
    </w:sdt>
    <w:r w:rsidR="00E56DAA"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F4A" w:rsidRDefault="00B84F4A" w:rsidP="0058369F">
      <w:pPr>
        <w:spacing w:after="0" w:line="240" w:lineRule="auto"/>
      </w:pPr>
      <w:r>
        <w:separator/>
      </w:r>
    </w:p>
  </w:footnote>
  <w:footnote w:type="continuationSeparator" w:id="0">
    <w:p w:rsidR="00B84F4A" w:rsidRDefault="00B84F4A"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Header"/>
    </w:pPr>
    <w:r w:rsidRPr="004E0418">
      <w:rPr>
        <w:noProof/>
      </w:rPr>
      <w:drawing>
        <wp:anchor distT="0" distB="0" distL="114300" distR="114300" simplePos="0" relativeHeight="251662336" behindDoc="1" locked="0" layoutInCell="1" allowOverlap="1" wp14:anchorId="0EFA8F7C" wp14:editId="3D5F48DC">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14:anchorId="0B7AFE56" wp14:editId="087BD7A0">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nsid w:val="00000002"/>
    <w:multiLevelType w:val="multilevel"/>
    <w:tmpl w:val="00000002"/>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AD786FCC"/>
    <w:name w:val="WW8Num3"/>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00000006"/>
    <w:multiLevelType w:val="multilevel"/>
    <w:tmpl w:val="2E6C68D0"/>
    <w:name w:val="WW8Num52"/>
    <w:lvl w:ilvl="0">
      <w:start w:val="1"/>
      <w:numFmt w:val="decimal"/>
      <w:lvlText w:val="%1."/>
      <w:lvlJc w:val="left"/>
      <w:pPr>
        <w:tabs>
          <w:tab w:val="num" w:pos="360"/>
        </w:tabs>
        <w:ind w:left="360" w:hanging="360"/>
      </w:pPr>
      <w:rPr>
        <w:rFonts w:ascii="Times New Roman" w:eastAsia="Times New Roman" w:hAnsi="Times New Roman" w:cs="Tahoma"/>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219315B"/>
    <w:multiLevelType w:val="hybridMultilevel"/>
    <w:tmpl w:val="80AE05F4"/>
    <w:lvl w:ilvl="0" w:tplc="0A9ED07A">
      <w:start w:val="1"/>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6">
    <w:nsid w:val="0563459F"/>
    <w:multiLevelType w:val="hybridMultilevel"/>
    <w:tmpl w:val="1D38547C"/>
    <w:lvl w:ilvl="0" w:tplc="0409000F">
      <w:start w:val="2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940E04"/>
    <w:multiLevelType w:val="hybridMultilevel"/>
    <w:tmpl w:val="D4B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476441"/>
    <w:multiLevelType w:val="hybridMultilevel"/>
    <w:tmpl w:val="A1E41B6E"/>
    <w:lvl w:ilvl="0" w:tplc="6334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0B52619"/>
    <w:multiLevelType w:val="hybridMultilevel"/>
    <w:tmpl w:val="CE10B14A"/>
    <w:lvl w:ilvl="0" w:tplc="CF4AF7AA">
      <w:start w:val="1"/>
      <w:numFmt w:val="lowerLetter"/>
      <w:lvlText w:val="%1."/>
      <w:lvlJc w:val="left"/>
      <w:pPr>
        <w:ind w:left="1980" w:hanging="360"/>
      </w:pPr>
      <w:rPr>
        <w:rFonts w:hint="default"/>
      </w:rPr>
    </w:lvl>
    <w:lvl w:ilvl="1" w:tplc="FEC0C408">
      <w:start w:val="1"/>
      <w:numFmt w:val="lowerRoman"/>
      <w:lvlText w:val="%2."/>
      <w:lvlJc w:val="left"/>
      <w:pPr>
        <w:ind w:left="2430" w:hanging="360"/>
      </w:pPr>
      <w:rPr>
        <w:rFonts w:ascii="Times New Roman" w:eastAsia="Times New Roman" w:hAnsi="Times New Roman" w:cs="Times New Roman"/>
      </w:r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1291743C"/>
    <w:multiLevelType w:val="hybridMultilevel"/>
    <w:tmpl w:val="EA2058BE"/>
    <w:lvl w:ilvl="0" w:tplc="04090017">
      <w:start w:val="1"/>
      <w:numFmt w:val="lowerLetter"/>
      <w:lvlText w:val="%1)"/>
      <w:lvlJc w:val="left"/>
      <w:pPr>
        <w:ind w:left="2239" w:hanging="360"/>
      </w:pPr>
    </w:lvl>
    <w:lvl w:ilvl="1" w:tplc="04090019">
      <w:start w:val="1"/>
      <w:numFmt w:val="lowerLetter"/>
      <w:lvlText w:val="%2."/>
      <w:lvlJc w:val="left"/>
      <w:pPr>
        <w:ind w:left="2959" w:hanging="360"/>
      </w:pPr>
    </w:lvl>
    <w:lvl w:ilvl="2" w:tplc="04090017">
      <w:start w:val="1"/>
      <w:numFmt w:val="lowerLetter"/>
      <w:lvlText w:val="%3)"/>
      <w:lvlJc w:val="lef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2">
    <w:nsid w:val="15AC1A4F"/>
    <w:multiLevelType w:val="hybridMultilevel"/>
    <w:tmpl w:val="C3C8533C"/>
    <w:lvl w:ilvl="0" w:tplc="65B07FD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1B3864F0"/>
    <w:multiLevelType w:val="hybridMultilevel"/>
    <w:tmpl w:val="75FCC9EA"/>
    <w:lvl w:ilvl="0" w:tplc="C3DA1F88">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C051B6B"/>
    <w:multiLevelType w:val="hybridMultilevel"/>
    <w:tmpl w:val="2A182A0C"/>
    <w:lvl w:ilvl="0" w:tplc="02142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075E78"/>
    <w:multiLevelType w:val="hybridMultilevel"/>
    <w:tmpl w:val="0E9266DA"/>
    <w:lvl w:ilvl="0" w:tplc="AD60B356">
      <w:start w:val="9"/>
      <w:numFmt w:val="lowerLetter"/>
      <w:lvlText w:val="%1."/>
      <w:lvlJc w:val="left"/>
      <w:pPr>
        <w:tabs>
          <w:tab w:val="num" w:pos="1800"/>
        </w:tabs>
        <w:ind w:left="1800" w:hanging="360"/>
      </w:pPr>
      <w:rPr>
        <w:rFonts w:hint="default"/>
      </w:rPr>
    </w:lvl>
    <w:lvl w:ilvl="1" w:tplc="19321A20">
      <w:start w:val="2"/>
      <w:numFmt w:val="upperRoman"/>
      <w:lvlText w:val="%2."/>
      <w:lvlJc w:val="left"/>
      <w:pPr>
        <w:tabs>
          <w:tab w:val="num" w:pos="2880"/>
        </w:tabs>
        <w:ind w:left="2880" w:hanging="720"/>
      </w:pPr>
      <w:rPr>
        <w:rFonts w:hint="default"/>
      </w:rPr>
    </w:lvl>
    <w:lvl w:ilvl="2" w:tplc="E7AA240A">
      <w:start w:val="1"/>
      <w:numFmt w:val="decimal"/>
      <w:lvlText w:val="%3."/>
      <w:lvlJc w:val="left"/>
      <w:pPr>
        <w:tabs>
          <w:tab w:val="num" w:pos="3420"/>
        </w:tabs>
        <w:ind w:left="3420" w:hanging="360"/>
      </w:pPr>
      <w:rPr>
        <w:rFonts w:hint="default"/>
      </w:rPr>
    </w:lvl>
    <w:lvl w:ilvl="3" w:tplc="4342916C">
      <w:start w:val="1"/>
      <w:numFmt w:val="lowerLetter"/>
      <w:lvlText w:val="(%4)"/>
      <w:lvlJc w:val="left"/>
      <w:pPr>
        <w:tabs>
          <w:tab w:val="num" w:pos="3960"/>
        </w:tabs>
        <w:ind w:left="39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1C2F7934"/>
    <w:multiLevelType w:val="hybridMultilevel"/>
    <w:tmpl w:val="C638F156"/>
    <w:lvl w:ilvl="0" w:tplc="0409000F">
      <w:start w:val="2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1D917157"/>
    <w:multiLevelType w:val="multilevel"/>
    <w:tmpl w:val="5A748EC0"/>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8">
    <w:nsid w:val="1EC1042F"/>
    <w:multiLevelType w:val="hybridMultilevel"/>
    <w:tmpl w:val="AB080300"/>
    <w:lvl w:ilvl="0" w:tplc="17A46B9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8A5525"/>
    <w:multiLevelType w:val="hybridMultilevel"/>
    <w:tmpl w:val="CDC81514"/>
    <w:lvl w:ilvl="0" w:tplc="41B05EA0">
      <w:start w:val="1"/>
      <w:numFmt w:val="decimal"/>
      <w:lvlText w:val="%1."/>
      <w:lvlJc w:val="left"/>
      <w:pPr>
        <w:tabs>
          <w:tab w:val="num" w:pos="1350"/>
        </w:tabs>
        <w:ind w:left="135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22751ED2"/>
    <w:multiLevelType w:val="hybridMultilevel"/>
    <w:tmpl w:val="254C2940"/>
    <w:lvl w:ilvl="0" w:tplc="04090001">
      <w:start w:val="1"/>
      <w:numFmt w:val="bullet"/>
      <w:lvlText w:val=""/>
      <w:lvlJc w:val="left"/>
      <w:pPr>
        <w:tabs>
          <w:tab w:val="num" w:pos="2487"/>
        </w:tabs>
        <w:ind w:left="2487" w:hanging="360"/>
      </w:pPr>
      <w:rPr>
        <w:rFonts w:ascii="Symbol" w:hAnsi="Symbol" w:hint="default"/>
      </w:rPr>
    </w:lvl>
    <w:lvl w:ilvl="1" w:tplc="04090003" w:tentative="1">
      <w:start w:val="1"/>
      <w:numFmt w:val="bullet"/>
      <w:lvlText w:val="o"/>
      <w:lvlJc w:val="left"/>
      <w:pPr>
        <w:tabs>
          <w:tab w:val="num" w:pos="3207"/>
        </w:tabs>
        <w:ind w:left="3207" w:hanging="360"/>
      </w:pPr>
      <w:rPr>
        <w:rFonts w:ascii="Courier New" w:hAnsi="Courier New" w:cs="Courier New" w:hint="default"/>
      </w:rPr>
    </w:lvl>
    <w:lvl w:ilvl="2" w:tplc="04090005" w:tentative="1">
      <w:start w:val="1"/>
      <w:numFmt w:val="bullet"/>
      <w:lvlText w:val=""/>
      <w:lvlJc w:val="left"/>
      <w:pPr>
        <w:tabs>
          <w:tab w:val="num" w:pos="3927"/>
        </w:tabs>
        <w:ind w:left="3927" w:hanging="360"/>
      </w:pPr>
      <w:rPr>
        <w:rFonts w:ascii="Wingdings" w:hAnsi="Wingdings" w:hint="default"/>
      </w:rPr>
    </w:lvl>
    <w:lvl w:ilvl="3" w:tplc="04090001" w:tentative="1">
      <w:start w:val="1"/>
      <w:numFmt w:val="bullet"/>
      <w:lvlText w:val=""/>
      <w:lvlJc w:val="left"/>
      <w:pPr>
        <w:tabs>
          <w:tab w:val="num" w:pos="4647"/>
        </w:tabs>
        <w:ind w:left="4647" w:hanging="360"/>
      </w:pPr>
      <w:rPr>
        <w:rFonts w:ascii="Symbol" w:hAnsi="Symbol" w:hint="default"/>
      </w:rPr>
    </w:lvl>
    <w:lvl w:ilvl="4" w:tplc="04090003" w:tentative="1">
      <w:start w:val="1"/>
      <w:numFmt w:val="bullet"/>
      <w:lvlText w:val="o"/>
      <w:lvlJc w:val="left"/>
      <w:pPr>
        <w:tabs>
          <w:tab w:val="num" w:pos="5367"/>
        </w:tabs>
        <w:ind w:left="5367" w:hanging="360"/>
      </w:pPr>
      <w:rPr>
        <w:rFonts w:ascii="Courier New" w:hAnsi="Courier New" w:cs="Courier New" w:hint="default"/>
      </w:rPr>
    </w:lvl>
    <w:lvl w:ilvl="5" w:tplc="04090005" w:tentative="1">
      <w:start w:val="1"/>
      <w:numFmt w:val="bullet"/>
      <w:lvlText w:val=""/>
      <w:lvlJc w:val="left"/>
      <w:pPr>
        <w:tabs>
          <w:tab w:val="num" w:pos="6087"/>
        </w:tabs>
        <w:ind w:left="6087" w:hanging="360"/>
      </w:pPr>
      <w:rPr>
        <w:rFonts w:ascii="Wingdings" w:hAnsi="Wingdings" w:hint="default"/>
      </w:rPr>
    </w:lvl>
    <w:lvl w:ilvl="6" w:tplc="04090001" w:tentative="1">
      <w:start w:val="1"/>
      <w:numFmt w:val="bullet"/>
      <w:lvlText w:val=""/>
      <w:lvlJc w:val="left"/>
      <w:pPr>
        <w:tabs>
          <w:tab w:val="num" w:pos="6807"/>
        </w:tabs>
        <w:ind w:left="6807" w:hanging="360"/>
      </w:pPr>
      <w:rPr>
        <w:rFonts w:ascii="Symbol" w:hAnsi="Symbol" w:hint="default"/>
      </w:rPr>
    </w:lvl>
    <w:lvl w:ilvl="7" w:tplc="04090003" w:tentative="1">
      <w:start w:val="1"/>
      <w:numFmt w:val="bullet"/>
      <w:lvlText w:val="o"/>
      <w:lvlJc w:val="left"/>
      <w:pPr>
        <w:tabs>
          <w:tab w:val="num" w:pos="7527"/>
        </w:tabs>
        <w:ind w:left="7527" w:hanging="360"/>
      </w:pPr>
      <w:rPr>
        <w:rFonts w:ascii="Courier New" w:hAnsi="Courier New" w:cs="Courier New" w:hint="default"/>
      </w:rPr>
    </w:lvl>
    <w:lvl w:ilvl="8" w:tplc="04090005" w:tentative="1">
      <w:start w:val="1"/>
      <w:numFmt w:val="bullet"/>
      <w:lvlText w:val=""/>
      <w:lvlJc w:val="left"/>
      <w:pPr>
        <w:tabs>
          <w:tab w:val="num" w:pos="8247"/>
        </w:tabs>
        <w:ind w:left="8247" w:hanging="360"/>
      </w:pPr>
      <w:rPr>
        <w:rFonts w:ascii="Wingdings" w:hAnsi="Wingdings" w:hint="default"/>
      </w:rPr>
    </w:lvl>
  </w:abstractNum>
  <w:abstractNum w:abstractNumId="21">
    <w:nsid w:val="269F4D78"/>
    <w:multiLevelType w:val="hybridMultilevel"/>
    <w:tmpl w:val="1FBCCA08"/>
    <w:lvl w:ilvl="0" w:tplc="22428BDC">
      <w:start w:val="20"/>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2D8B6383"/>
    <w:multiLevelType w:val="hybridMultilevel"/>
    <w:tmpl w:val="32F8D056"/>
    <w:lvl w:ilvl="0" w:tplc="0409000F">
      <w:start w:val="2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B94256"/>
    <w:multiLevelType w:val="hybridMultilevel"/>
    <w:tmpl w:val="EE50FBAA"/>
    <w:lvl w:ilvl="0" w:tplc="D0805804">
      <w:start w:val="20"/>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2E344EDD"/>
    <w:multiLevelType w:val="hybridMultilevel"/>
    <w:tmpl w:val="006ED7EE"/>
    <w:lvl w:ilvl="0" w:tplc="5582CEAA">
      <w:start w:val="7"/>
      <w:numFmt w:val="decimal"/>
      <w:lvlText w:val="%1."/>
      <w:lvlJc w:val="left"/>
      <w:pPr>
        <w:ind w:left="720" w:hanging="360"/>
      </w:pPr>
      <w:rPr>
        <w:rFonts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06421D"/>
    <w:multiLevelType w:val="hybridMultilevel"/>
    <w:tmpl w:val="80DE59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995C7E"/>
    <w:multiLevelType w:val="hybridMultilevel"/>
    <w:tmpl w:val="C9427FBE"/>
    <w:lvl w:ilvl="0" w:tplc="0EBEE1EC">
      <w:start w:val="64"/>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32E421A8"/>
    <w:multiLevelType w:val="hybridMultilevel"/>
    <w:tmpl w:val="AFAAC246"/>
    <w:lvl w:ilvl="0" w:tplc="04090001">
      <w:start w:val="1"/>
      <w:numFmt w:val="bullet"/>
      <w:lvlText w:val=""/>
      <w:lvlJc w:val="left"/>
      <w:pPr>
        <w:tabs>
          <w:tab w:val="num" w:pos="2130"/>
        </w:tabs>
        <w:ind w:left="2130" w:hanging="360"/>
      </w:pPr>
      <w:rPr>
        <w:rFonts w:ascii="Symbol" w:hAnsi="Symbol" w:hint="default"/>
      </w:rPr>
    </w:lvl>
    <w:lvl w:ilvl="1" w:tplc="04090003" w:tentative="1">
      <w:start w:val="1"/>
      <w:numFmt w:val="bullet"/>
      <w:lvlText w:val="o"/>
      <w:lvlJc w:val="left"/>
      <w:pPr>
        <w:tabs>
          <w:tab w:val="num" w:pos="2850"/>
        </w:tabs>
        <w:ind w:left="2850" w:hanging="360"/>
      </w:pPr>
      <w:rPr>
        <w:rFonts w:ascii="Courier New" w:hAnsi="Courier New" w:cs="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cs="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cs="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abstractNum w:abstractNumId="28">
    <w:nsid w:val="3638437A"/>
    <w:multiLevelType w:val="hybridMultilevel"/>
    <w:tmpl w:val="B9E058DC"/>
    <w:lvl w:ilvl="0" w:tplc="04090001">
      <w:start w:val="1"/>
      <w:numFmt w:val="bullet"/>
      <w:lvlText w:val=""/>
      <w:lvlJc w:val="left"/>
      <w:pPr>
        <w:tabs>
          <w:tab w:val="num" w:pos="2295"/>
        </w:tabs>
        <w:ind w:left="2295" w:hanging="360"/>
      </w:pPr>
      <w:rPr>
        <w:rFonts w:ascii="Symbol" w:hAnsi="Symbol" w:hint="default"/>
      </w:rPr>
    </w:lvl>
    <w:lvl w:ilvl="1" w:tplc="04090003" w:tentative="1">
      <w:start w:val="1"/>
      <w:numFmt w:val="bullet"/>
      <w:lvlText w:val="o"/>
      <w:lvlJc w:val="left"/>
      <w:pPr>
        <w:tabs>
          <w:tab w:val="num" w:pos="3015"/>
        </w:tabs>
        <w:ind w:left="3015" w:hanging="360"/>
      </w:pPr>
      <w:rPr>
        <w:rFonts w:ascii="Courier New" w:hAnsi="Courier New" w:cs="Courier New" w:hint="default"/>
      </w:rPr>
    </w:lvl>
    <w:lvl w:ilvl="2" w:tplc="04090005" w:tentative="1">
      <w:start w:val="1"/>
      <w:numFmt w:val="bullet"/>
      <w:lvlText w:val=""/>
      <w:lvlJc w:val="left"/>
      <w:pPr>
        <w:tabs>
          <w:tab w:val="num" w:pos="3735"/>
        </w:tabs>
        <w:ind w:left="3735" w:hanging="360"/>
      </w:pPr>
      <w:rPr>
        <w:rFonts w:ascii="Wingdings" w:hAnsi="Wingdings" w:hint="default"/>
      </w:rPr>
    </w:lvl>
    <w:lvl w:ilvl="3" w:tplc="04090001" w:tentative="1">
      <w:start w:val="1"/>
      <w:numFmt w:val="bullet"/>
      <w:lvlText w:val=""/>
      <w:lvlJc w:val="left"/>
      <w:pPr>
        <w:tabs>
          <w:tab w:val="num" w:pos="4455"/>
        </w:tabs>
        <w:ind w:left="4455" w:hanging="360"/>
      </w:pPr>
      <w:rPr>
        <w:rFonts w:ascii="Symbol" w:hAnsi="Symbol" w:hint="default"/>
      </w:rPr>
    </w:lvl>
    <w:lvl w:ilvl="4" w:tplc="04090003" w:tentative="1">
      <w:start w:val="1"/>
      <w:numFmt w:val="bullet"/>
      <w:lvlText w:val="o"/>
      <w:lvlJc w:val="left"/>
      <w:pPr>
        <w:tabs>
          <w:tab w:val="num" w:pos="5175"/>
        </w:tabs>
        <w:ind w:left="5175" w:hanging="360"/>
      </w:pPr>
      <w:rPr>
        <w:rFonts w:ascii="Courier New" w:hAnsi="Courier New" w:cs="Courier New" w:hint="default"/>
      </w:rPr>
    </w:lvl>
    <w:lvl w:ilvl="5" w:tplc="04090005" w:tentative="1">
      <w:start w:val="1"/>
      <w:numFmt w:val="bullet"/>
      <w:lvlText w:val=""/>
      <w:lvlJc w:val="left"/>
      <w:pPr>
        <w:tabs>
          <w:tab w:val="num" w:pos="5895"/>
        </w:tabs>
        <w:ind w:left="5895" w:hanging="360"/>
      </w:pPr>
      <w:rPr>
        <w:rFonts w:ascii="Wingdings" w:hAnsi="Wingdings" w:hint="default"/>
      </w:rPr>
    </w:lvl>
    <w:lvl w:ilvl="6" w:tplc="04090001" w:tentative="1">
      <w:start w:val="1"/>
      <w:numFmt w:val="bullet"/>
      <w:lvlText w:val=""/>
      <w:lvlJc w:val="left"/>
      <w:pPr>
        <w:tabs>
          <w:tab w:val="num" w:pos="6615"/>
        </w:tabs>
        <w:ind w:left="6615" w:hanging="360"/>
      </w:pPr>
      <w:rPr>
        <w:rFonts w:ascii="Symbol" w:hAnsi="Symbol" w:hint="default"/>
      </w:rPr>
    </w:lvl>
    <w:lvl w:ilvl="7" w:tplc="04090003" w:tentative="1">
      <w:start w:val="1"/>
      <w:numFmt w:val="bullet"/>
      <w:lvlText w:val="o"/>
      <w:lvlJc w:val="left"/>
      <w:pPr>
        <w:tabs>
          <w:tab w:val="num" w:pos="7335"/>
        </w:tabs>
        <w:ind w:left="7335" w:hanging="360"/>
      </w:pPr>
      <w:rPr>
        <w:rFonts w:ascii="Courier New" w:hAnsi="Courier New" w:cs="Courier New" w:hint="default"/>
      </w:rPr>
    </w:lvl>
    <w:lvl w:ilvl="8" w:tplc="04090005" w:tentative="1">
      <w:start w:val="1"/>
      <w:numFmt w:val="bullet"/>
      <w:lvlText w:val=""/>
      <w:lvlJc w:val="left"/>
      <w:pPr>
        <w:tabs>
          <w:tab w:val="num" w:pos="8055"/>
        </w:tabs>
        <w:ind w:left="8055" w:hanging="360"/>
      </w:pPr>
      <w:rPr>
        <w:rFonts w:ascii="Wingdings" w:hAnsi="Wingdings" w:hint="default"/>
      </w:rPr>
    </w:lvl>
  </w:abstractNum>
  <w:abstractNum w:abstractNumId="29">
    <w:nsid w:val="40153306"/>
    <w:multiLevelType w:val="hybridMultilevel"/>
    <w:tmpl w:val="9DA0843E"/>
    <w:lvl w:ilvl="0" w:tplc="41B05EA0">
      <w:start w:val="1"/>
      <w:numFmt w:val="decimal"/>
      <w:lvlText w:val="%1."/>
      <w:lvlJc w:val="left"/>
      <w:pPr>
        <w:tabs>
          <w:tab w:val="num" w:pos="1440"/>
        </w:tabs>
        <w:ind w:left="144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A0618C8"/>
    <w:multiLevelType w:val="hybridMultilevel"/>
    <w:tmpl w:val="B354421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nsid w:val="4D2A78A0"/>
    <w:multiLevelType w:val="hybridMultilevel"/>
    <w:tmpl w:val="B6069432"/>
    <w:lvl w:ilvl="0" w:tplc="C3423312">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D873BA"/>
    <w:multiLevelType w:val="multilevel"/>
    <w:tmpl w:val="F5EE59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575647CE"/>
    <w:multiLevelType w:val="hybridMultilevel"/>
    <w:tmpl w:val="5CC67E30"/>
    <w:lvl w:ilvl="0" w:tplc="90AEF716">
      <w:start w:val="1"/>
      <w:numFmt w:val="lowerLetter"/>
      <w:lvlText w:val="%1."/>
      <w:lvlJc w:val="left"/>
      <w:pPr>
        <w:ind w:left="1080" w:hanging="360"/>
      </w:pPr>
      <w:rPr>
        <w:rFonts w:asciiTheme="minorHAnsi" w:eastAsiaTheme="minorHAnsi" w:hAnsiTheme="minorHAnsi"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3F3FE1"/>
    <w:multiLevelType w:val="hybridMultilevel"/>
    <w:tmpl w:val="707600DC"/>
    <w:lvl w:ilvl="0" w:tplc="FB1C2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28697C"/>
    <w:multiLevelType w:val="hybridMultilevel"/>
    <w:tmpl w:val="C14063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3DA7BFB"/>
    <w:multiLevelType w:val="hybridMultilevel"/>
    <w:tmpl w:val="4074F75C"/>
    <w:lvl w:ilvl="0" w:tplc="0409000F">
      <w:start w:val="1"/>
      <w:numFmt w:val="decimal"/>
      <w:lvlText w:val="%1."/>
      <w:lvlJc w:val="left"/>
      <w:pPr>
        <w:tabs>
          <w:tab w:val="num" w:pos="720"/>
        </w:tabs>
        <w:ind w:left="720" w:hanging="360"/>
      </w:pPr>
      <w:rPr>
        <w:rFonts w:hint="default"/>
      </w:rPr>
    </w:lvl>
    <w:lvl w:ilvl="1" w:tplc="4440B57E">
      <w:start w:val="1"/>
      <w:numFmt w:val="lowerLetter"/>
      <w:lvlText w:val="%2."/>
      <w:lvlJc w:val="left"/>
      <w:pPr>
        <w:tabs>
          <w:tab w:val="num" w:pos="1440"/>
        </w:tabs>
        <w:ind w:left="1440" w:hanging="360"/>
      </w:pPr>
      <w:rPr>
        <w:rFonts w:hint="default"/>
      </w:rPr>
    </w:lvl>
    <w:lvl w:ilvl="2" w:tplc="29168C6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38">
    <w:nsid w:val="690122F0"/>
    <w:multiLevelType w:val="hybridMultilevel"/>
    <w:tmpl w:val="2A460D58"/>
    <w:lvl w:ilvl="0" w:tplc="E7D803A4">
      <w:start w:val="29"/>
      <w:numFmt w:val="decimal"/>
      <w:lvlText w:val="%1."/>
      <w:lvlJc w:val="left"/>
      <w:pPr>
        <w:ind w:left="1440" w:hanging="360"/>
      </w:pPr>
      <w:rPr>
        <w:rFonts w:hint="default"/>
      </w:rPr>
    </w:lvl>
    <w:lvl w:ilvl="1" w:tplc="26448A82">
      <w:start w:val="84"/>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691A80"/>
    <w:multiLevelType w:val="hybridMultilevel"/>
    <w:tmpl w:val="5B3A460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FDD33D4"/>
    <w:multiLevelType w:val="hybridMultilevel"/>
    <w:tmpl w:val="CEBEDC38"/>
    <w:lvl w:ilvl="0" w:tplc="CD048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70D0588"/>
    <w:multiLevelType w:val="hybridMultilevel"/>
    <w:tmpl w:val="CB4CB31C"/>
    <w:lvl w:ilvl="0" w:tplc="0AA24A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7"/>
  </w:num>
  <w:num w:numId="3">
    <w:abstractNumId w:val="27"/>
  </w:num>
  <w:num w:numId="4">
    <w:abstractNumId w:val="2"/>
  </w:num>
  <w:num w:numId="5">
    <w:abstractNumId w:val="1"/>
  </w:num>
  <w:num w:numId="6">
    <w:abstractNumId w:val="29"/>
  </w:num>
  <w:num w:numId="7">
    <w:abstractNumId w:val="19"/>
  </w:num>
  <w:num w:numId="8">
    <w:abstractNumId w:val="28"/>
  </w:num>
  <w:num w:numId="9">
    <w:abstractNumId w:val="39"/>
  </w:num>
  <w:num w:numId="10">
    <w:abstractNumId w:val="3"/>
  </w:num>
  <w:num w:numId="11">
    <w:abstractNumId w:val="17"/>
  </w:num>
  <w:num w:numId="12">
    <w:abstractNumId w:val="20"/>
  </w:num>
  <w:num w:numId="13">
    <w:abstractNumId w:val="30"/>
  </w:num>
  <w:num w:numId="14">
    <w:abstractNumId w:val="32"/>
  </w:num>
  <w:num w:numId="15">
    <w:abstractNumId w:val="11"/>
  </w:num>
  <w:num w:numId="16">
    <w:abstractNumId w:val="0"/>
  </w:num>
  <w:num w:numId="17">
    <w:abstractNumId w:val="12"/>
  </w:num>
  <w:num w:numId="18">
    <w:abstractNumId w:val="10"/>
  </w:num>
  <w:num w:numId="19">
    <w:abstractNumId w:val="13"/>
  </w:num>
  <w:num w:numId="20">
    <w:abstractNumId w:val="38"/>
  </w:num>
  <w:num w:numId="21">
    <w:abstractNumId w:val="14"/>
  </w:num>
  <w:num w:numId="22">
    <w:abstractNumId w:val="25"/>
  </w:num>
  <w:num w:numId="23">
    <w:abstractNumId w:val="8"/>
  </w:num>
  <w:num w:numId="24">
    <w:abstractNumId w:val="34"/>
  </w:num>
  <w:num w:numId="25">
    <w:abstractNumId w:val="33"/>
  </w:num>
  <w:num w:numId="26">
    <w:abstractNumId w:val="40"/>
  </w:num>
  <w:num w:numId="27">
    <w:abstractNumId w:val="26"/>
  </w:num>
  <w:num w:numId="28">
    <w:abstractNumId w:val="35"/>
  </w:num>
  <w:num w:numId="29">
    <w:abstractNumId w:val="23"/>
  </w:num>
  <w:num w:numId="30">
    <w:abstractNumId w:val="6"/>
  </w:num>
  <w:num w:numId="31">
    <w:abstractNumId w:val="21"/>
  </w:num>
  <w:num w:numId="32">
    <w:abstractNumId w:val="16"/>
  </w:num>
  <w:num w:numId="33">
    <w:abstractNumId w:val="18"/>
  </w:num>
  <w:num w:numId="34">
    <w:abstractNumId w:val="31"/>
  </w:num>
  <w:num w:numId="35">
    <w:abstractNumId w:val="22"/>
  </w:num>
  <w:num w:numId="36">
    <w:abstractNumId w:val="36"/>
  </w:num>
  <w:num w:numId="37">
    <w:abstractNumId w:val="15"/>
  </w:num>
  <w:num w:numId="38">
    <w:abstractNumId w:val="5"/>
  </w:num>
  <w:num w:numId="39">
    <w:abstractNumId w:val="4"/>
  </w:num>
  <w:num w:numId="40">
    <w:abstractNumId w:val="24"/>
  </w:num>
  <w:num w:numId="41">
    <w:abstractNumId w:val="9"/>
  </w:num>
  <w:num w:numId="42">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1216B"/>
    <w:rsid w:val="00020531"/>
    <w:rsid w:val="000210DA"/>
    <w:rsid w:val="000229A6"/>
    <w:rsid w:val="00027BBB"/>
    <w:rsid w:val="00040783"/>
    <w:rsid w:val="00050E5E"/>
    <w:rsid w:val="00061513"/>
    <w:rsid w:val="00063842"/>
    <w:rsid w:val="00066BCA"/>
    <w:rsid w:val="00067881"/>
    <w:rsid w:val="000725FF"/>
    <w:rsid w:val="00074125"/>
    <w:rsid w:val="00081AF8"/>
    <w:rsid w:val="00081AFE"/>
    <w:rsid w:val="00084A36"/>
    <w:rsid w:val="00087090"/>
    <w:rsid w:val="00094F27"/>
    <w:rsid w:val="000A2C12"/>
    <w:rsid w:val="000A7BFA"/>
    <w:rsid w:val="000B0B41"/>
    <w:rsid w:val="000C7C22"/>
    <w:rsid w:val="000D089F"/>
    <w:rsid w:val="000D1F1D"/>
    <w:rsid w:val="000D7DBF"/>
    <w:rsid w:val="000E1307"/>
    <w:rsid w:val="000E24C1"/>
    <w:rsid w:val="000E33BB"/>
    <w:rsid w:val="000E5616"/>
    <w:rsid w:val="000E56CD"/>
    <w:rsid w:val="000E5F73"/>
    <w:rsid w:val="00100673"/>
    <w:rsid w:val="0010362E"/>
    <w:rsid w:val="00103EDC"/>
    <w:rsid w:val="00105B18"/>
    <w:rsid w:val="001147D2"/>
    <w:rsid w:val="00114C69"/>
    <w:rsid w:val="00120BD5"/>
    <w:rsid w:val="00123BFA"/>
    <w:rsid w:val="00123F02"/>
    <w:rsid w:val="0013590A"/>
    <w:rsid w:val="0014167A"/>
    <w:rsid w:val="0015023F"/>
    <w:rsid w:val="0015636D"/>
    <w:rsid w:val="001676AF"/>
    <w:rsid w:val="00177377"/>
    <w:rsid w:val="00183294"/>
    <w:rsid w:val="00190BE6"/>
    <w:rsid w:val="00196155"/>
    <w:rsid w:val="001A401C"/>
    <w:rsid w:val="001A5499"/>
    <w:rsid w:val="001A6E7E"/>
    <w:rsid w:val="001B0174"/>
    <w:rsid w:val="001B02D5"/>
    <w:rsid w:val="001B609B"/>
    <w:rsid w:val="001D05D6"/>
    <w:rsid w:val="001F1BB4"/>
    <w:rsid w:val="001F38F4"/>
    <w:rsid w:val="001F4932"/>
    <w:rsid w:val="001F58FC"/>
    <w:rsid w:val="00201991"/>
    <w:rsid w:val="002021AD"/>
    <w:rsid w:val="002177E2"/>
    <w:rsid w:val="0022136C"/>
    <w:rsid w:val="00221BEF"/>
    <w:rsid w:val="00234CE9"/>
    <w:rsid w:val="00236686"/>
    <w:rsid w:val="00263B41"/>
    <w:rsid w:val="00270DF4"/>
    <w:rsid w:val="0027489B"/>
    <w:rsid w:val="00280E18"/>
    <w:rsid w:val="00286B1F"/>
    <w:rsid w:val="0029041D"/>
    <w:rsid w:val="002905A9"/>
    <w:rsid w:val="00291516"/>
    <w:rsid w:val="002A3206"/>
    <w:rsid w:val="002A798D"/>
    <w:rsid w:val="002B0F99"/>
    <w:rsid w:val="002B4B57"/>
    <w:rsid w:val="002B5369"/>
    <w:rsid w:val="002C61DD"/>
    <w:rsid w:val="002C72A4"/>
    <w:rsid w:val="002D16B6"/>
    <w:rsid w:val="002D55AD"/>
    <w:rsid w:val="002E0728"/>
    <w:rsid w:val="002F0F10"/>
    <w:rsid w:val="002F191E"/>
    <w:rsid w:val="002F37A1"/>
    <w:rsid w:val="00300DED"/>
    <w:rsid w:val="00312357"/>
    <w:rsid w:val="00315C61"/>
    <w:rsid w:val="00316083"/>
    <w:rsid w:val="003224D5"/>
    <w:rsid w:val="00323DB1"/>
    <w:rsid w:val="00335807"/>
    <w:rsid w:val="00340B39"/>
    <w:rsid w:val="00343CC5"/>
    <w:rsid w:val="00353D22"/>
    <w:rsid w:val="0036268E"/>
    <w:rsid w:val="0036464C"/>
    <w:rsid w:val="0036669C"/>
    <w:rsid w:val="003728B8"/>
    <w:rsid w:val="00381BC2"/>
    <w:rsid w:val="00382341"/>
    <w:rsid w:val="00391D44"/>
    <w:rsid w:val="00392D61"/>
    <w:rsid w:val="003A5073"/>
    <w:rsid w:val="003B64E9"/>
    <w:rsid w:val="003C192F"/>
    <w:rsid w:val="003E31C7"/>
    <w:rsid w:val="003E394D"/>
    <w:rsid w:val="003E4906"/>
    <w:rsid w:val="003E7B70"/>
    <w:rsid w:val="00415E25"/>
    <w:rsid w:val="004238C5"/>
    <w:rsid w:val="00433975"/>
    <w:rsid w:val="00433C47"/>
    <w:rsid w:val="00441E86"/>
    <w:rsid w:val="004454EC"/>
    <w:rsid w:val="0045145B"/>
    <w:rsid w:val="004516BE"/>
    <w:rsid w:val="00454F28"/>
    <w:rsid w:val="004639BE"/>
    <w:rsid w:val="0046686E"/>
    <w:rsid w:val="00472115"/>
    <w:rsid w:val="0047624D"/>
    <w:rsid w:val="004765B1"/>
    <w:rsid w:val="004821B3"/>
    <w:rsid w:val="004919A7"/>
    <w:rsid w:val="004963BC"/>
    <w:rsid w:val="004A0377"/>
    <w:rsid w:val="004A1DF1"/>
    <w:rsid w:val="004A7E6F"/>
    <w:rsid w:val="004B0035"/>
    <w:rsid w:val="004C494B"/>
    <w:rsid w:val="004E0418"/>
    <w:rsid w:val="004E1856"/>
    <w:rsid w:val="004E4114"/>
    <w:rsid w:val="004E4715"/>
    <w:rsid w:val="004E6DE9"/>
    <w:rsid w:val="004F472C"/>
    <w:rsid w:val="004F4CC9"/>
    <w:rsid w:val="00502992"/>
    <w:rsid w:val="00505EB0"/>
    <w:rsid w:val="00514863"/>
    <w:rsid w:val="0051655A"/>
    <w:rsid w:val="00516631"/>
    <w:rsid w:val="0052522F"/>
    <w:rsid w:val="005464E1"/>
    <w:rsid w:val="00562CFE"/>
    <w:rsid w:val="005643DF"/>
    <w:rsid w:val="005667CE"/>
    <w:rsid w:val="00570B72"/>
    <w:rsid w:val="005721A9"/>
    <w:rsid w:val="00576069"/>
    <w:rsid w:val="00581E42"/>
    <w:rsid w:val="0058369F"/>
    <w:rsid w:val="0058387B"/>
    <w:rsid w:val="00592DB7"/>
    <w:rsid w:val="00595D09"/>
    <w:rsid w:val="005977D5"/>
    <w:rsid w:val="005A3D99"/>
    <w:rsid w:val="005B6D3B"/>
    <w:rsid w:val="005C1B11"/>
    <w:rsid w:val="005C3061"/>
    <w:rsid w:val="005C309D"/>
    <w:rsid w:val="005C3C49"/>
    <w:rsid w:val="005D21A2"/>
    <w:rsid w:val="005F5D32"/>
    <w:rsid w:val="00602C7A"/>
    <w:rsid w:val="00604270"/>
    <w:rsid w:val="00615BD4"/>
    <w:rsid w:val="00634C1B"/>
    <w:rsid w:val="006358DA"/>
    <w:rsid w:val="00642864"/>
    <w:rsid w:val="00646E14"/>
    <w:rsid w:val="006471FC"/>
    <w:rsid w:val="00657A1E"/>
    <w:rsid w:val="00660B66"/>
    <w:rsid w:val="00665C55"/>
    <w:rsid w:val="00667C2D"/>
    <w:rsid w:val="00670D23"/>
    <w:rsid w:val="006712C3"/>
    <w:rsid w:val="00671B62"/>
    <w:rsid w:val="00674B8B"/>
    <w:rsid w:val="006767B6"/>
    <w:rsid w:val="00680676"/>
    <w:rsid w:val="00684F2E"/>
    <w:rsid w:val="00686E37"/>
    <w:rsid w:val="00690BE4"/>
    <w:rsid w:val="00692A87"/>
    <w:rsid w:val="00692ACA"/>
    <w:rsid w:val="00694313"/>
    <w:rsid w:val="006A3803"/>
    <w:rsid w:val="006A5387"/>
    <w:rsid w:val="006A7E33"/>
    <w:rsid w:val="006C5BD4"/>
    <w:rsid w:val="006D1B71"/>
    <w:rsid w:val="006D560A"/>
    <w:rsid w:val="006E1B9F"/>
    <w:rsid w:val="006E2734"/>
    <w:rsid w:val="006E5B33"/>
    <w:rsid w:val="006F4281"/>
    <w:rsid w:val="0070492F"/>
    <w:rsid w:val="0070542E"/>
    <w:rsid w:val="00716B21"/>
    <w:rsid w:val="00724E53"/>
    <w:rsid w:val="007250D3"/>
    <w:rsid w:val="0073704D"/>
    <w:rsid w:val="00762999"/>
    <w:rsid w:val="00767ED0"/>
    <w:rsid w:val="007809A2"/>
    <w:rsid w:val="007A098D"/>
    <w:rsid w:val="007A7549"/>
    <w:rsid w:val="007B33F2"/>
    <w:rsid w:val="007B5E27"/>
    <w:rsid w:val="007C5722"/>
    <w:rsid w:val="007E0129"/>
    <w:rsid w:val="007E4FE3"/>
    <w:rsid w:val="007F2ACF"/>
    <w:rsid w:val="007F383A"/>
    <w:rsid w:val="007F4FDD"/>
    <w:rsid w:val="00802494"/>
    <w:rsid w:val="00803E58"/>
    <w:rsid w:val="0080420D"/>
    <w:rsid w:val="00804414"/>
    <w:rsid w:val="00806698"/>
    <w:rsid w:val="00811C30"/>
    <w:rsid w:val="00821F95"/>
    <w:rsid w:val="0083725F"/>
    <w:rsid w:val="00845182"/>
    <w:rsid w:val="00851B4C"/>
    <w:rsid w:val="008549B6"/>
    <w:rsid w:val="00864D63"/>
    <w:rsid w:val="0086537A"/>
    <w:rsid w:val="008654F5"/>
    <w:rsid w:val="00865B1A"/>
    <w:rsid w:val="00874082"/>
    <w:rsid w:val="00874AE5"/>
    <w:rsid w:val="00874BC4"/>
    <w:rsid w:val="00877241"/>
    <w:rsid w:val="00882BD3"/>
    <w:rsid w:val="00884419"/>
    <w:rsid w:val="00884494"/>
    <w:rsid w:val="00884C82"/>
    <w:rsid w:val="0088508C"/>
    <w:rsid w:val="00894E3A"/>
    <w:rsid w:val="00895125"/>
    <w:rsid w:val="0089604A"/>
    <w:rsid w:val="0089667C"/>
    <w:rsid w:val="008C05AA"/>
    <w:rsid w:val="008C2568"/>
    <w:rsid w:val="008C37F9"/>
    <w:rsid w:val="008C4064"/>
    <w:rsid w:val="008C6F37"/>
    <w:rsid w:val="008D27E4"/>
    <w:rsid w:val="008E18EB"/>
    <w:rsid w:val="008E343C"/>
    <w:rsid w:val="008E44BB"/>
    <w:rsid w:val="00902E8B"/>
    <w:rsid w:val="009212F2"/>
    <w:rsid w:val="00927040"/>
    <w:rsid w:val="00930C8F"/>
    <w:rsid w:val="00930E6A"/>
    <w:rsid w:val="00931740"/>
    <w:rsid w:val="00931AB2"/>
    <w:rsid w:val="009402A4"/>
    <w:rsid w:val="00943459"/>
    <w:rsid w:val="00956C8F"/>
    <w:rsid w:val="00970106"/>
    <w:rsid w:val="0097059D"/>
    <w:rsid w:val="00980052"/>
    <w:rsid w:val="0099240D"/>
    <w:rsid w:val="00996857"/>
    <w:rsid w:val="009A099D"/>
    <w:rsid w:val="009A2928"/>
    <w:rsid w:val="009B2769"/>
    <w:rsid w:val="009C2896"/>
    <w:rsid w:val="009C4F8C"/>
    <w:rsid w:val="009E2660"/>
    <w:rsid w:val="009E7A97"/>
    <w:rsid w:val="009F0976"/>
    <w:rsid w:val="009F75DE"/>
    <w:rsid w:val="009F7FA3"/>
    <w:rsid w:val="00A01C09"/>
    <w:rsid w:val="00A24483"/>
    <w:rsid w:val="00A30700"/>
    <w:rsid w:val="00A3245B"/>
    <w:rsid w:val="00A33A4A"/>
    <w:rsid w:val="00A40DF6"/>
    <w:rsid w:val="00A42CAD"/>
    <w:rsid w:val="00A55A2B"/>
    <w:rsid w:val="00A639DF"/>
    <w:rsid w:val="00A660C8"/>
    <w:rsid w:val="00A9085B"/>
    <w:rsid w:val="00A91950"/>
    <w:rsid w:val="00A92A24"/>
    <w:rsid w:val="00A97ACE"/>
    <w:rsid w:val="00AA4336"/>
    <w:rsid w:val="00AA78BB"/>
    <w:rsid w:val="00AB17CA"/>
    <w:rsid w:val="00AB1EF9"/>
    <w:rsid w:val="00AB4561"/>
    <w:rsid w:val="00AC0C51"/>
    <w:rsid w:val="00AC3B52"/>
    <w:rsid w:val="00AC3DF2"/>
    <w:rsid w:val="00AC64E5"/>
    <w:rsid w:val="00AE121A"/>
    <w:rsid w:val="00AE409E"/>
    <w:rsid w:val="00AE5240"/>
    <w:rsid w:val="00AE5D31"/>
    <w:rsid w:val="00AF3C2C"/>
    <w:rsid w:val="00AF6BDB"/>
    <w:rsid w:val="00B1143C"/>
    <w:rsid w:val="00B37437"/>
    <w:rsid w:val="00B475D9"/>
    <w:rsid w:val="00B72128"/>
    <w:rsid w:val="00B764B8"/>
    <w:rsid w:val="00B8026F"/>
    <w:rsid w:val="00B83B5F"/>
    <w:rsid w:val="00B84F4A"/>
    <w:rsid w:val="00B952C1"/>
    <w:rsid w:val="00B969D2"/>
    <w:rsid w:val="00BA66ED"/>
    <w:rsid w:val="00BA77F2"/>
    <w:rsid w:val="00BB1BF6"/>
    <w:rsid w:val="00BC1238"/>
    <w:rsid w:val="00BE361E"/>
    <w:rsid w:val="00BE6821"/>
    <w:rsid w:val="00BE79FC"/>
    <w:rsid w:val="00BF260B"/>
    <w:rsid w:val="00BF3162"/>
    <w:rsid w:val="00C0211F"/>
    <w:rsid w:val="00C0781A"/>
    <w:rsid w:val="00C16DCD"/>
    <w:rsid w:val="00C17CF8"/>
    <w:rsid w:val="00C237FA"/>
    <w:rsid w:val="00C2585B"/>
    <w:rsid w:val="00C27E8A"/>
    <w:rsid w:val="00C33ED6"/>
    <w:rsid w:val="00C4049F"/>
    <w:rsid w:val="00C46298"/>
    <w:rsid w:val="00C52DCB"/>
    <w:rsid w:val="00C62573"/>
    <w:rsid w:val="00C64466"/>
    <w:rsid w:val="00C76D3B"/>
    <w:rsid w:val="00C97F07"/>
    <w:rsid w:val="00CA2C68"/>
    <w:rsid w:val="00CA6E12"/>
    <w:rsid w:val="00CB448C"/>
    <w:rsid w:val="00CB7FE0"/>
    <w:rsid w:val="00CC0B3C"/>
    <w:rsid w:val="00CC1097"/>
    <w:rsid w:val="00CC47D3"/>
    <w:rsid w:val="00CD07B1"/>
    <w:rsid w:val="00CD3149"/>
    <w:rsid w:val="00CD4264"/>
    <w:rsid w:val="00CE196E"/>
    <w:rsid w:val="00CE6155"/>
    <w:rsid w:val="00CE6E05"/>
    <w:rsid w:val="00CE780E"/>
    <w:rsid w:val="00CE7FF0"/>
    <w:rsid w:val="00CF5FFE"/>
    <w:rsid w:val="00D00DB6"/>
    <w:rsid w:val="00D03EA0"/>
    <w:rsid w:val="00D13C6C"/>
    <w:rsid w:val="00D15D38"/>
    <w:rsid w:val="00D1741D"/>
    <w:rsid w:val="00D25DD9"/>
    <w:rsid w:val="00D56D2F"/>
    <w:rsid w:val="00D605A7"/>
    <w:rsid w:val="00D65E83"/>
    <w:rsid w:val="00D74D81"/>
    <w:rsid w:val="00D77A49"/>
    <w:rsid w:val="00D77DBE"/>
    <w:rsid w:val="00D839EE"/>
    <w:rsid w:val="00D84CE8"/>
    <w:rsid w:val="00D85922"/>
    <w:rsid w:val="00D97D62"/>
    <w:rsid w:val="00DA0FB3"/>
    <w:rsid w:val="00DB58F8"/>
    <w:rsid w:val="00DC0ED9"/>
    <w:rsid w:val="00DC6814"/>
    <w:rsid w:val="00DD02EE"/>
    <w:rsid w:val="00DE0CFD"/>
    <w:rsid w:val="00DE11F0"/>
    <w:rsid w:val="00DF64F5"/>
    <w:rsid w:val="00E02D48"/>
    <w:rsid w:val="00E069C2"/>
    <w:rsid w:val="00E075AF"/>
    <w:rsid w:val="00E07B7E"/>
    <w:rsid w:val="00E150F9"/>
    <w:rsid w:val="00E24C9C"/>
    <w:rsid w:val="00E27A4C"/>
    <w:rsid w:val="00E333CC"/>
    <w:rsid w:val="00E56DAA"/>
    <w:rsid w:val="00E71013"/>
    <w:rsid w:val="00E71801"/>
    <w:rsid w:val="00E7278B"/>
    <w:rsid w:val="00E72960"/>
    <w:rsid w:val="00E73970"/>
    <w:rsid w:val="00E73EE6"/>
    <w:rsid w:val="00E81DBE"/>
    <w:rsid w:val="00E871FC"/>
    <w:rsid w:val="00E90D41"/>
    <w:rsid w:val="00E919B7"/>
    <w:rsid w:val="00E94B3B"/>
    <w:rsid w:val="00EA104E"/>
    <w:rsid w:val="00EA6476"/>
    <w:rsid w:val="00EA70A0"/>
    <w:rsid w:val="00EC2127"/>
    <w:rsid w:val="00ED2447"/>
    <w:rsid w:val="00ED6FB0"/>
    <w:rsid w:val="00F0080E"/>
    <w:rsid w:val="00F03311"/>
    <w:rsid w:val="00F04520"/>
    <w:rsid w:val="00F064F2"/>
    <w:rsid w:val="00F15AB5"/>
    <w:rsid w:val="00F221E1"/>
    <w:rsid w:val="00F357DE"/>
    <w:rsid w:val="00F464E0"/>
    <w:rsid w:val="00F576C8"/>
    <w:rsid w:val="00F654E6"/>
    <w:rsid w:val="00F71BD5"/>
    <w:rsid w:val="00F72481"/>
    <w:rsid w:val="00F77476"/>
    <w:rsid w:val="00F83684"/>
    <w:rsid w:val="00F936B7"/>
    <w:rsid w:val="00FA1A7A"/>
    <w:rsid w:val="00FA7D62"/>
    <w:rsid w:val="00FB65DA"/>
    <w:rsid w:val="00FB7F34"/>
    <w:rsid w:val="00FC4AA9"/>
    <w:rsid w:val="00FC64B1"/>
    <w:rsid w:val="00FD0BC9"/>
    <w:rsid w:val="00FD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46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 w:type="paragraph" w:styleId="BodyText">
    <w:name w:val="Body Text"/>
    <w:basedOn w:val="Normal"/>
    <w:link w:val="BodyTextChar"/>
    <w:rsid w:val="00415E25"/>
    <w:pPr>
      <w:widowControl w:val="0"/>
      <w:suppressAutoHyphens/>
      <w:spacing w:after="120" w:line="240" w:lineRule="auto"/>
    </w:pPr>
    <w:rPr>
      <w:rFonts w:ascii="Times New Roman" w:eastAsia="Lucida Sans Unicode" w:hAnsi="Times New Roman" w:cs="Times New Roman"/>
      <w:sz w:val="24"/>
      <w:szCs w:val="24"/>
    </w:rPr>
  </w:style>
  <w:style w:type="character" w:customStyle="1" w:styleId="BodyTextChar">
    <w:name w:val="Body Text Char"/>
    <w:basedOn w:val="DefaultParagraphFont"/>
    <w:link w:val="BodyText"/>
    <w:rsid w:val="00415E25"/>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46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 w:type="paragraph" w:styleId="BodyText">
    <w:name w:val="Body Text"/>
    <w:basedOn w:val="Normal"/>
    <w:link w:val="BodyTextChar"/>
    <w:rsid w:val="00415E25"/>
    <w:pPr>
      <w:widowControl w:val="0"/>
      <w:suppressAutoHyphens/>
      <w:spacing w:after="120" w:line="240" w:lineRule="auto"/>
    </w:pPr>
    <w:rPr>
      <w:rFonts w:ascii="Times New Roman" w:eastAsia="Lucida Sans Unicode" w:hAnsi="Times New Roman" w:cs="Times New Roman"/>
      <w:sz w:val="24"/>
      <w:szCs w:val="24"/>
    </w:rPr>
  </w:style>
  <w:style w:type="character" w:customStyle="1" w:styleId="BodyTextChar">
    <w:name w:val="Body Text Char"/>
    <w:basedOn w:val="DefaultParagraphFont"/>
    <w:link w:val="BodyText"/>
    <w:rsid w:val="00415E25"/>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875">
      <w:bodyDiv w:val="1"/>
      <w:marLeft w:val="0"/>
      <w:marRight w:val="0"/>
      <w:marTop w:val="0"/>
      <w:marBottom w:val="0"/>
      <w:divBdr>
        <w:top w:val="none" w:sz="0" w:space="0" w:color="auto"/>
        <w:left w:val="none" w:sz="0" w:space="0" w:color="auto"/>
        <w:bottom w:val="none" w:sz="0" w:space="0" w:color="auto"/>
        <w:right w:val="none" w:sz="0" w:space="0" w:color="auto"/>
      </w:divBdr>
    </w:div>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0258322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1754356426">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7412-A38F-4F0A-B36D-43074ED1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Mahindra Satyam</dc:creator>
  <cp:lastModifiedBy>Amol Joshi</cp:lastModifiedBy>
  <cp:revision>7</cp:revision>
  <cp:lastPrinted>2015-09-01T04:27:00Z</cp:lastPrinted>
  <dcterms:created xsi:type="dcterms:W3CDTF">2016-09-06T12:38:00Z</dcterms:created>
  <dcterms:modified xsi:type="dcterms:W3CDTF">2016-09-07T11:44:00Z</dcterms:modified>
</cp:coreProperties>
</file>